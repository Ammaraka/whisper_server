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9595C" w:rsidRPr="002127CE" w:rsidRDefault="00CC61F8" w:rsidP="002127CE">
      <w:pPr>
        <w:pStyle w:val="Title"/>
        <w:pBdr>
          <w:bottom w:val="single" w:sz="4" w:space="1" w:color="auto"/>
        </w:pBdr>
        <w:tabs>
          <w:tab w:val="right" w:pos="9639"/>
        </w:tabs>
        <w:spacing w:before="240"/>
        <w:rPr>
          <w:i/>
          <w:sz w:val="20"/>
          <w:szCs w:val="20"/>
          <w:lang w:val="en-US"/>
        </w:rPr>
      </w:pPr>
      <w:r>
        <w:rPr>
          <w:lang w:val="en-US"/>
        </w:rPr>
        <w:t xml:space="preserve">Whisper </w:t>
      </w:r>
      <w:r w:rsidR="00465590">
        <w:rPr>
          <w:lang w:val="en-US"/>
        </w:rPr>
        <w:t xml:space="preserve">Murmur </w:t>
      </w:r>
      <w:r w:rsidR="00E2280E">
        <w:rPr>
          <w:lang w:val="en-US"/>
        </w:rPr>
        <w:t>Configuration</w:t>
      </w:r>
      <w:r w:rsidR="002127CE">
        <w:rPr>
          <w:lang w:val="en-US"/>
        </w:rPr>
        <w:tab/>
      </w:r>
      <w:r w:rsidR="003873BA">
        <w:rPr>
          <w:i/>
          <w:sz w:val="20"/>
          <w:szCs w:val="20"/>
          <w:lang w:val="en-US"/>
        </w:rPr>
        <w:t>21</w:t>
      </w:r>
      <w:r w:rsidR="002127CE">
        <w:rPr>
          <w:i/>
          <w:sz w:val="20"/>
          <w:szCs w:val="20"/>
          <w:lang w:val="en-US"/>
        </w:rPr>
        <w:t xml:space="preserve"> </w:t>
      </w:r>
      <w:r w:rsidR="003873BA">
        <w:rPr>
          <w:i/>
          <w:sz w:val="20"/>
          <w:szCs w:val="20"/>
          <w:lang w:val="en-US"/>
        </w:rPr>
        <w:t>December</w:t>
      </w:r>
      <w:r w:rsidR="002127CE">
        <w:rPr>
          <w:i/>
          <w:sz w:val="20"/>
          <w:szCs w:val="20"/>
          <w:lang w:val="en-US"/>
        </w:rPr>
        <w:t xml:space="preserve"> 2010</w:t>
      </w:r>
    </w:p>
    <w:p w:rsidR="003873BA" w:rsidRDefault="003873BA" w:rsidP="00465590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3873BA" w:rsidRDefault="003873BA" w:rsidP="003873BA">
      <w:pPr>
        <w:rPr>
          <w:lang w:val="en-US"/>
        </w:rPr>
      </w:pPr>
      <w:r>
        <w:rPr>
          <w:lang w:val="en-US"/>
        </w:rPr>
        <w:t xml:space="preserve">The MurmurVoice module is currently tested with </w:t>
      </w:r>
    </w:p>
    <w:p w:rsidR="003873BA" w:rsidRPr="003873BA" w:rsidRDefault="003873BA" w:rsidP="003873BA">
      <w:pPr>
        <w:pStyle w:val="ListParagraph"/>
        <w:numPr>
          <w:ilvl w:val="0"/>
          <w:numId w:val="32"/>
        </w:numPr>
        <w:rPr>
          <w:lang w:val="en-US"/>
        </w:rPr>
      </w:pPr>
      <w:r w:rsidRPr="003873BA">
        <w:rPr>
          <w:lang w:val="en-US"/>
        </w:rPr>
        <w:t>murmur 1.2.1</w:t>
      </w:r>
    </w:p>
    <w:p w:rsidR="003873BA" w:rsidRDefault="003873BA" w:rsidP="003873BA">
      <w:pPr>
        <w:pStyle w:val="ListParagraph"/>
        <w:numPr>
          <w:ilvl w:val="0"/>
          <w:numId w:val="32"/>
        </w:numPr>
        <w:rPr>
          <w:lang w:val="en-US"/>
        </w:rPr>
      </w:pPr>
      <w:r w:rsidRPr="003873BA">
        <w:rPr>
          <w:lang w:val="en-US"/>
        </w:rPr>
        <w:t>OpenSim 0.6.9 postfix</w:t>
      </w:r>
    </w:p>
    <w:p w:rsidR="00A145BE" w:rsidRDefault="00A145BE" w:rsidP="00A145BE">
      <w:pPr>
        <w:pStyle w:val="Heading1"/>
        <w:rPr>
          <w:lang w:val="en-US"/>
        </w:rPr>
      </w:pPr>
      <w:r>
        <w:rPr>
          <w:lang w:val="en-US"/>
        </w:rPr>
        <w:t>Pre-Requisites</w:t>
      </w:r>
    </w:p>
    <w:p w:rsidR="00A145BE" w:rsidRDefault="00A145BE" w:rsidP="00A145BE">
      <w:pPr>
        <w:pStyle w:val="ListParagraph"/>
        <w:numPr>
          <w:ilvl w:val="0"/>
          <w:numId w:val="32"/>
        </w:numPr>
        <w:rPr>
          <w:lang w:val="en-US"/>
        </w:rPr>
      </w:pPr>
      <w:r w:rsidRPr="003873BA">
        <w:rPr>
          <w:lang w:val="en-US"/>
        </w:rPr>
        <w:t>OpenSim 0.6.9 postfix</w:t>
      </w:r>
      <w:r>
        <w:rPr>
          <w:lang w:val="en-US"/>
        </w:rPr>
        <w:t xml:space="preserve"> complete tree installed including source code</w:t>
      </w:r>
    </w:p>
    <w:p w:rsidR="00465590" w:rsidRDefault="00465590" w:rsidP="00465590">
      <w:pPr>
        <w:pStyle w:val="Heading1"/>
        <w:rPr>
          <w:lang w:val="en-US"/>
        </w:rPr>
      </w:pPr>
      <w:r>
        <w:rPr>
          <w:lang w:val="en-US"/>
        </w:rPr>
        <w:t>Murmur</w:t>
      </w:r>
    </w:p>
    <w:p w:rsidR="00854C6F" w:rsidRDefault="00854C6F" w:rsidP="00465590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Download </w:t>
      </w:r>
      <w:r w:rsidR="005358E4">
        <w:rPr>
          <w:lang w:val="en-US"/>
        </w:rPr>
        <w:t xml:space="preserve">and unpack </w:t>
      </w:r>
      <w:r>
        <w:rPr>
          <w:lang w:val="en-US"/>
        </w:rPr>
        <w:t>murmur:</w:t>
      </w:r>
    </w:p>
    <w:p w:rsidR="00854C6F" w:rsidRDefault="005358E4" w:rsidP="00C608EC">
      <w:pPr>
        <w:pStyle w:val="ListParagraph"/>
        <w:ind w:left="616" w:hanging="256"/>
        <w:rPr>
          <w:rStyle w:val="vCommoutput"/>
          <w:sz w:val="20"/>
          <w:szCs w:val="20"/>
        </w:rPr>
      </w:pPr>
      <w:r>
        <w:rPr>
          <w:rStyle w:val="vCommoutput"/>
          <w:sz w:val="20"/>
          <w:szCs w:val="20"/>
        </w:rPr>
        <w:t xml:space="preserve"># </w:t>
      </w:r>
      <w:r w:rsidRPr="005358E4">
        <w:rPr>
          <w:rStyle w:val="vCommoutput"/>
          <w:sz w:val="20"/>
          <w:szCs w:val="20"/>
        </w:rPr>
        <w:t>wget http://sourceforge.net/projects/mumble/files/Mumble/1.2.1/murmur-static_x86-1.2.1.tar.lzma/download</w:t>
      </w:r>
    </w:p>
    <w:p w:rsidR="005358E4" w:rsidRDefault="005358E4" w:rsidP="005358E4">
      <w:pPr>
        <w:pStyle w:val="ListParagraph"/>
        <w:spacing w:before="0"/>
        <w:ind w:left="357"/>
        <w:rPr>
          <w:rStyle w:val="vCommoutput"/>
        </w:rPr>
      </w:pPr>
      <w:r w:rsidRPr="00E76488">
        <w:rPr>
          <w:rStyle w:val="vCommoutput"/>
        </w:rPr>
        <w:t># lzma -d murmur-static_x86-1.2.1.tar.lzma</w:t>
      </w:r>
    </w:p>
    <w:p w:rsidR="00C608EC" w:rsidRPr="00C608EC" w:rsidRDefault="005358E4" w:rsidP="00C608EC">
      <w:pPr>
        <w:pStyle w:val="ListParagraph"/>
        <w:spacing w:before="0"/>
        <w:ind w:left="357"/>
        <w:rPr>
          <w:rFonts w:ascii="Courier New" w:hAnsi="Courier New"/>
          <w:sz w:val="20"/>
          <w:szCs w:val="20"/>
          <w:lang w:val="en-US"/>
        </w:rPr>
      </w:pPr>
      <w:r w:rsidRPr="00E76488">
        <w:rPr>
          <w:rStyle w:val="vCommoutput"/>
        </w:rPr>
        <w:t># tar -xvf murmur-static_x86-1.2.1.tar</w:t>
      </w:r>
      <w:r w:rsidRPr="00E76488">
        <w:rPr>
          <w:rStyle w:val="vCommoutput"/>
        </w:rPr>
        <w:br/>
      </w:r>
    </w:p>
    <w:p w:rsidR="00465590" w:rsidRDefault="00777B2C" w:rsidP="00465590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Edit</w:t>
      </w:r>
      <w:r w:rsidR="00465590">
        <w:rPr>
          <w:lang w:val="en-US"/>
        </w:rPr>
        <w:t xml:space="preserve"> </w:t>
      </w:r>
      <w:r w:rsidR="00465590" w:rsidRPr="00777B2C">
        <w:rPr>
          <w:rStyle w:val="vCommoutput"/>
        </w:rPr>
        <w:t>murmur.ini</w:t>
      </w:r>
      <w:r w:rsidR="00465590">
        <w:rPr>
          <w:lang w:val="en-US"/>
        </w:rPr>
        <w:t>:</w:t>
      </w:r>
    </w:p>
    <w:p w:rsidR="008F6B19" w:rsidRPr="008F6B19" w:rsidRDefault="00465590" w:rsidP="008F6B19">
      <w:pPr>
        <w:pStyle w:val="ListParagraph"/>
        <w:ind w:left="360"/>
        <w:rPr>
          <w:i/>
          <w:color w:val="FF0000"/>
          <w:lang w:val="en-US"/>
        </w:rPr>
      </w:pPr>
      <w:r w:rsidRPr="005178AA">
        <w:rPr>
          <w:rStyle w:val="vCommoutput"/>
        </w:rPr>
        <w:t>database</w:t>
      </w:r>
      <w:r w:rsidRPr="003D7B8E">
        <w:rPr>
          <w:rStyle w:val="vCommoutput"/>
          <w:color w:val="FF0000"/>
        </w:rPr>
        <w:t>=</w:t>
      </w:r>
      <w:r w:rsidRPr="003D7B8E">
        <w:rPr>
          <w:i/>
          <w:color w:val="FF0000"/>
          <w:lang w:val="en-US"/>
        </w:rPr>
        <w:t>&lt;</w:t>
      </w:r>
      <w:r w:rsidR="007824A3">
        <w:rPr>
          <w:i/>
          <w:color w:val="FF0000"/>
          <w:lang w:val="en-US"/>
        </w:rPr>
        <w:t>sqlight-file</w:t>
      </w:r>
      <w:r w:rsidRPr="003D7B8E">
        <w:rPr>
          <w:i/>
          <w:color w:val="FF0000"/>
          <w:lang w:val="en-US"/>
        </w:rPr>
        <w:t>&gt;</w:t>
      </w:r>
      <w:r>
        <w:rPr>
          <w:lang w:val="en-US"/>
        </w:rPr>
        <w:br/>
      </w:r>
      <w:r w:rsidRPr="005178AA">
        <w:rPr>
          <w:rStyle w:val="vCommoutput"/>
        </w:rPr>
        <w:t>dbus=session</w:t>
      </w:r>
      <w:r>
        <w:rPr>
          <w:lang w:val="en-US"/>
        </w:rPr>
        <w:br/>
      </w:r>
      <w:r w:rsidRPr="005178AA">
        <w:rPr>
          <w:rStyle w:val="vCommoutput"/>
        </w:rPr>
        <w:t>ice="tcp -h 127.0.0.1 -p 6502"</w:t>
      </w:r>
      <w:r>
        <w:rPr>
          <w:lang w:val="en-US"/>
        </w:rPr>
        <w:br/>
      </w:r>
      <w:r w:rsidRPr="005178AA">
        <w:rPr>
          <w:rStyle w:val="vCommoutput"/>
        </w:rPr>
        <w:t>logfile</w:t>
      </w:r>
      <w:r w:rsidRPr="003D7B8E">
        <w:rPr>
          <w:rStyle w:val="vCommoutput"/>
          <w:color w:val="FF0000"/>
        </w:rPr>
        <w:t>=</w:t>
      </w:r>
      <w:r w:rsidRPr="003D7B8E">
        <w:rPr>
          <w:i/>
          <w:color w:val="FF0000"/>
          <w:lang w:val="en-US"/>
        </w:rPr>
        <w:t>&lt;</w:t>
      </w:r>
      <w:r w:rsidR="007824A3">
        <w:rPr>
          <w:i/>
          <w:color w:val="FF0000"/>
          <w:lang w:val="en-US"/>
        </w:rPr>
        <w:t>log-file</w:t>
      </w:r>
      <w:r w:rsidRPr="003D7B8E">
        <w:rPr>
          <w:i/>
          <w:color w:val="FF0000"/>
          <w:lang w:val="en-US"/>
        </w:rPr>
        <w:t>&gt;</w:t>
      </w:r>
      <w:r>
        <w:rPr>
          <w:lang w:val="en-US"/>
        </w:rPr>
        <w:br/>
      </w:r>
      <w:r w:rsidR="008F6B19" w:rsidRPr="005178AA">
        <w:rPr>
          <w:rStyle w:val="vCommoutput"/>
        </w:rPr>
        <w:t>pidfile</w:t>
      </w:r>
      <w:r w:rsidR="008F6B19" w:rsidRPr="003D7B8E">
        <w:rPr>
          <w:rStyle w:val="vCommoutput"/>
          <w:color w:val="FF0000"/>
        </w:rPr>
        <w:t>=</w:t>
      </w:r>
      <w:r w:rsidR="008F6B19" w:rsidRPr="003D7B8E">
        <w:rPr>
          <w:i/>
          <w:color w:val="FF0000"/>
          <w:lang w:val="en-US"/>
        </w:rPr>
        <w:t>&lt;</w:t>
      </w:r>
      <w:r w:rsidR="008F6B19">
        <w:rPr>
          <w:i/>
          <w:color w:val="FF0000"/>
          <w:lang w:val="en-US"/>
        </w:rPr>
        <w:t>murmur-pid-file</w:t>
      </w:r>
      <w:r w:rsidR="008F6B19" w:rsidRPr="003D7B8E">
        <w:rPr>
          <w:i/>
          <w:color w:val="FF0000"/>
          <w:lang w:val="en-US"/>
        </w:rPr>
        <w:t>&gt;</w:t>
      </w:r>
      <w:r w:rsidR="008F6B19">
        <w:rPr>
          <w:i/>
          <w:color w:val="FF0000"/>
          <w:lang w:val="en-US"/>
        </w:rPr>
        <w:br/>
      </w:r>
      <w:r w:rsidR="008F6B19">
        <w:rPr>
          <w:rStyle w:val="vCommoutput"/>
        </w:rPr>
        <w:t>port=</w:t>
      </w:r>
      <w:r w:rsidR="008F6B19" w:rsidRPr="008F6B19">
        <w:rPr>
          <w:rStyle w:val="vCommoutput"/>
        </w:rPr>
        <w:t>64737</w:t>
      </w:r>
    </w:p>
    <w:p w:rsidR="007824A3" w:rsidRPr="007824A3" w:rsidRDefault="007824A3" w:rsidP="008F6B19">
      <w:pPr>
        <w:pStyle w:val="ListParagraph"/>
        <w:ind w:left="360"/>
        <w:rPr>
          <w:color w:val="auto"/>
          <w:lang w:val="en-US"/>
        </w:rPr>
      </w:pPr>
      <w:r w:rsidRPr="007824A3">
        <w:rPr>
          <w:i/>
          <w:color w:val="auto"/>
          <w:lang w:val="en-US"/>
        </w:rPr>
        <w:t>&lt;sqlight-file&gt;</w:t>
      </w:r>
      <w:r>
        <w:rPr>
          <w:color w:val="auto"/>
          <w:lang w:val="en-US"/>
        </w:rPr>
        <w:tab/>
        <w:t>The location can be freely defined. It will be created automatically</w:t>
      </w:r>
    </w:p>
    <w:p w:rsidR="005178AA" w:rsidRDefault="005178AA" w:rsidP="005178AA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Start murmur (here with PWD installation dir):</w:t>
      </w:r>
    </w:p>
    <w:p w:rsidR="005178AA" w:rsidRDefault="005178AA" w:rsidP="005178AA">
      <w:pPr>
        <w:pStyle w:val="ListParagraph"/>
        <w:ind w:left="360"/>
        <w:rPr>
          <w:rStyle w:val="vCommoutput"/>
        </w:rPr>
      </w:pPr>
      <w:r w:rsidRPr="005178AA">
        <w:rPr>
          <w:rStyle w:val="vCommoutput"/>
        </w:rPr>
        <w:t># ./murmur.x86 -ini ./murmur.ini</w:t>
      </w:r>
    </w:p>
    <w:p w:rsidR="005178AA" w:rsidRDefault="005178AA" w:rsidP="005178AA">
      <w:pPr>
        <w:pStyle w:val="ListParagraph"/>
        <w:ind w:left="360"/>
        <w:rPr>
          <w:rStyle w:val="vCommoutput"/>
          <w:rFonts w:ascii="Arial" w:hAnsi="Arial" w:cs="Arial"/>
        </w:rPr>
      </w:pPr>
      <w:r>
        <w:rPr>
          <w:rStyle w:val="vCommoutput"/>
          <w:rFonts w:ascii="Arial" w:hAnsi="Arial" w:cs="Arial"/>
        </w:rPr>
        <w:t>Murmur will automatically start as daemon.</w:t>
      </w:r>
    </w:p>
    <w:p w:rsidR="00310C22" w:rsidRDefault="00310C22" w:rsidP="00310C22">
      <w:pPr>
        <w:pStyle w:val="ListParagraph"/>
        <w:numPr>
          <w:ilvl w:val="0"/>
          <w:numId w:val="28"/>
        </w:numPr>
        <w:rPr>
          <w:rStyle w:val="vCommoutput"/>
          <w:rFonts w:ascii="Arial" w:hAnsi="Arial" w:cs="Arial"/>
        </w:rPr>
      </w:pPr>
      <w:r>
        <w:rPr>
          <w:rStyle w:val="vCommoutput"/>
          <w:rFonts w:ascii="Arial" w:hAnsi="Arial" w:cs="Arial"/>
        </w:rPr>
        <w:t>In order to shutdown glacier, it is necessary to use the kill command. The best is to use it in combination with a pid file. For example:</w:t>
      </w:r>
    </w:p>
    <w:p w:rsidR="00310C22" w:rsidRPr="00310C22" w:rsidRDefault="00310C22" w:rsidP="00310C22">
      <w:pPr>
        <w:pStyle w:val="ListParagraph"/>
        <w:ind w:left="360"/>
        <w:rPr>
          <w:rStyle w:val="vCommoutput"/>
        </w:rPr>
      </w:pPr>
      <w:r w:rsidRPr="00310C22">
        <w:rPr>
          <w:rStyle w:val="vCommoutput"/>
        </w:rPr>
        <w:t xml:space="preserve">kill `cat </w:t>
      </w:r>
      <w:r w:rsidR="007824A3">
        <w:rPr>
          <w:rStyle w:val="vCommoutput"/>
          <w:rFonts w:ascii="Arial" w:hAnsi="Arial" w:cs="Arial"/>
          <w:i/>
          <w:color w:val="FF0000"/>
        </w:rPr>
        <w:t>&lt;murmur-pid-file</w:t>
      </w:r>
      <w:r w:rsidR="007824A3" w:rsidRPr="00371709">
        <w:rPr>
          <w:rStyle w:val="vCommoutput"/>
          <w:rFonts w:ascii="Arial" w:hAnsi="Arial" w:cs="Arial"/>
          <w:i/>
          <w:color w:val="FF0000"/>
        </w:rPr>
        <w:t>&gt;</w:t>
      </w:r>
      <w:r w:rsidRPr="00310C22">
        <w:rPr>
          <w:rStyle w:val="vCommoutput"/>
        </w:rPr>
        <w:t>`</w:t>
      </w:r>
    </w:p>
    <w:p w:rsidR="00C608EC" w:rsidRDefault="00C608EC" w:rsidP="00E2280E">
      <w:pPr>
        <w:pStyle w:val="Heading1"/>
        <w:rPr>
          <w:lang w:val="en-US"/>
        </w:rPr>
      </w:pPr>
      <w:r>
        <w:rPr>
          <w:lang w:val="en-US"/>
        </w:rPr>
        <w:t>ZeroC-Ice</w:t>
      </w:r>
    </w:p>
    <w:p w:rsidR="00C608EC" w:rsidRDefault="00C608EC" w:rsidP="00C608E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Install the package </w:t>
      </w:r>
      <w:r w:rsidR="00812E7F" w:rsidRPr="00812E7F">
        <w:rPr>
          <w:rFonts w:ascii="Courier New" w:hAnsi="Courier New" w:cs="Courier New"/>
          <w:lang w:val="en-US"/>
        </w:rPr>
        <w:t>ice33-services</w:t>
      </w:r>
      <w:r w:rsidR="00812E7F">
        <w:rPr>
          <w:rFonts w:ascii="Courier New" w:hAnsi="Courier New" w:cs="Courier New"/>
          <w:lang w:val="en-US"/>
        </w:rPr>
        <w:t xml:space="preserve"> </w:t>
      </w:r>
      <w:r w:rsidR="00812E7F">
        <w:rPr>
          <w:rFonts w:cs="Arial"/>
          <w:lang w:val="en-US"/>
        </w:rPr>
        <w:t>(Ubuntu 9.10)</w:t>
      </w:r>
      <w:r>
        <w:rPr>
          <w:lang w:val="en-US"/>
        </w:rPr>
        <w:t>.</w:t>
      </w:r>
    </w:p>
    <w:p w:rsidR="00C608EC" w:rsidRDefault="00C608EC" w:rsidP="00C608E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If the files </w:t>
      </w:r>
      <w:r w:rsidRPr="00C608EC">
        <w:rPr>
          <w:rStyle w:val="vCommoutput"/>
        </w:rPr>
        <w:t>Ice.dll</w:t>
      </w:r>
      <w:r>
        <w:rPr>
          <w:lang w:val="en-US"/>
        </w:rPr>
        <w:t xml:space="preserve"> and </w:t>
      </w:r>
      <w:r w:rsidRPr="00C608EC">
        <w:rPr>
          <w:rStyle w:val="vCommoutput"/>
        </w:rPr>
        <w:t>Glacier2.dll</w:t>
      </w:r>
      <w:r>
        <w:rPr>
          <w:lang w:val="en-US"/>
        </w:rPr>
        <w:t xml:space="preserve"> are not in the path, they must be copied to </w:t>
      </w:r>
      <w:r w:rsidRPr="00C608EC">
        <w:rPr>
          <w:rStyle w:val="vCommoutput"/>
        </w:rPr>
        <w:t>opensim/bin</w:t>
      </w:r>
      <w:r>
        <w:rPr>
          <w:lang w:val="en-US"/>
        </w:rPr>
        <w:t>.</w:t>
      </w:r>
    </w:p>
    <w:p w:rsidR="00E2280E" w:rsidRPr="00E2280E" w:rsidRDefault="005178AA" w:rsidP="00E2280E">
      <w:pPr>
        <w:pStyle w:val="Heading1"/>
        <w:rPr>
          <w:lang w:val="en-US"/>
        </w:rPr>
      </w:pPr>
      <w:r>
        <w:rPr>
          <w:lang w:val="en-US"/>
        </w:rPr>
        <w:t>Glacier2</w:t>
      </w:r>
    </w:p>
    <w:p w:rsidR="003873BA" w:rsidRDefault="003873BA" w:rsidP="00E2280E">
      <w:pPr>
        <w:rPr>
          <w:lang w:val="en-US"/>
        </w:rPr>
      </w:pPr>
      <w:r>
        <w:rPr>
          <w:lang w:val="en-US"/>
        </w:rPr>
        <w:t>THE CURRENT VERSION 0.1.0 OF THE MURMUR VOICE MODLUE DOES NOT YET SUPPORT GLACIER2.</w:t>
      </w:r>
    </w:p>
    <w:p w:rsidR="00E2280E" w:rsidRPr="00E2280E" w:rsidRDefault="00E2280E" w:rsidP="00E2280E">
      <w:pPr>
        <w:rPr>
          <w:lang w:val="en-US"/>
        </w:rPr>
      </w:pPr>
      <w:r w:rsidRPr="00E2280E">
        <w:rPr>
          <w:lang w:val="en-US"/>
        </w:rPr>
        <w:t xml:space="preserve">Glacier2 is a Ice routing and firewall utility, and allows you to securely run the server on one machine and murmur on another. Note that if both server and client are on a secure LAN, you can just use iptables to protect the Ice port, which is a lot easier than setting up Glacier2. </w:t>
      </w:r>
    </w:p>
    <w:p w:rsidR="00855663" w:rsidRDefault="00E2280E" w:rsidP="00465590">
      <w:pPr>
        <w:rPr>
          <w:lang w:val="en-US"/>
        </w:rPr>
      </w:pPr>
      <w:r w:rsidRPr="00E2280E">
        <w:rPr>
          <w:lang w:val="en-US"/>
        </w:rPr>
        <w:lastRenderedPageBreak/>
        <w:t xml:space="preserve">The examples here assume that </w:t>
      </w:r>
      <w:r w:rsidR="005178AA" w:rsidRPr="005178AA">
        <w:rPr>
          <w:i/>
          <w:lang w:val="en-US"/>
        </w:rPr>
        <w:t>&lt;Interface-IP&gt;</w:t>
      </w:r>
      <w:r w:rsidRPr="00E2280E">
        <w:rPr>
          <w:lang w:val="en-US"/>
        </w:rPr>
        <w:t xml:space="preserve"> is the public IP address of the server running Murmur. We're going to use the username "magic" with the password "pink". </w:t>
      </w:r>
    </w:p>
    <w:p w:rsidR="005178AA" w:rsidRPr="00465590" w:rsidRDefault="005178AA" w:rsidP="00465590">
      <w:pPr>
        <w:rPr>
          <w:lang w:val="en-US"/>
        </w:rPr>
      </w:pPr>
      <w:r>
        <w:rPr>
          <w:lang w:val="en-US"/>
        </w:rPr>
        <w:t>Glacier2 will run on the same server where murmur is running.</w:t>
      </w:r>
    </w:p>
    <w:p w:rsidR="00C608EC" w:rsidRPr="00C608EC" w:rsidRDefault="00E2280E" w:rsidP="00C608EC">
      <w:pPr>
        <w:pStyle w:val="Heading1"/>
        <w:rPr>
          <w:lang w:val="en-US"/>
        </w:rPr>
      </w:pPr>
      <w:r w:rsidRPr="00E2280E">
        <w:rPr>
          <w:lang w:val="en-US"/>
        </w:rPr>
        <w:t xml:space="preserve">Configuring Glacier2 </w:t>
      </w:r>
    </w:p>
    <w:p w:rsidR="008003DE" w:rsidRPr="008003DE" w:rsidRDefault="00777B2C" w:rsidP="008003DE">
      <w:pPr>
        <w:pStyle w:val="ListParagraph"/>
        <w:numPr>
          <w:ilvl w:val="0"/>
          <w:numId w:val="29"/>
        </w:numPr>
        <w:spacing w:after="120"/>
        <w:rPr>
          <w:rStyle w:val="vCommoutput"/>
          <w:rFonts w:ascii="Arial" w:hAnsi="Arial"/>
        </w:rPr>
      </w:pPr>
      <w:r>
        <w:rPr>
          <w:lang w:val="en-US"/>
        </w:rPr>
        <w:t>Edit</w:t>
      </w:r>
      <w:r w:rsidR="005178AA" w:rsidRPr="008003DE">
        <w:rPr>
          <w:lang w:val="en-US"/>
        </w:rPr>
        <w:t xml:space="preserve"> config file </w:t>
      </w:r>
      <w:r w:rsidR="00E2280E" w:rsidRPr="00E2280E">
        <w:rPr>
          <w:rStyle w:val="vCommoutput"/>
        </w:rPr>
        <w:t>config.glacier2</w:t>
      </w:r>
      <w:r w:rsidR="005178AA">
        <w:rPr>
          <w:rStyle w:val="vCommoutput"/>
        </w:rPr>
        <w:t>:</w:t>
      </w:r>
    </w:p>
    <w:p w:rsidR="00E2280E" w:rsidRPr="00E2280E" w:rsidRDefault="00E2280E" w:rsidP="008003DE">
      <w:pPr>
        <w:pStyle w:val="ListParagraph"/>
        <w:spacing w:after="120"/>
        <w:ind w:left="360"/>
        <w:rPr>
          <w:rStyle w:val="vCommoutput"/>
        </w:rPr>
      </w:pPr>
      <w:r w:rsidRPr="00E2280E">
        <w:rPr>
          <w:rStyle w:val="vCommoutput"/>
        </w:rPr>
        <w:t xml:space="preserve">Glacier2.Client.Endpoints=tcp -h </w:t>
      </w:r>
      <w:r w:rsidR="005178AA" w:rsidRPr="003D7B8E">
        <w:rPr>
          <w:rStyle w:val="vCommoutput"/>
          <w:rFonts w:ascii="Arial" w:hAnsi="Arial" w:cs="Arial"/>
          <w:i/>
          <w:color w:val="FF0000"/>
        </w:rPr>
        <w:t>&lt;Interface-IP&gt;</w:t>
      </w:r>
      <w:r w:rsidRPr="00E2280E">
        <w:rPr>
          <w:rStyle w:val="vCommoutput"/>
        </w:rPr>
        <w:t xml:space="preserve"> -p 4063</w:t>
      </w:r>
      <w:r w:rsidR="008003DE">
        <w:rPr>
          <w:rStyle w:val="vCommoutput"/>
        </w:rPr>
        <w:br/>
      </w:r>
      <w:r w:rsidR="005178AA" w:rsidRPr="005178AA">
        <w:rPr>
          <w:rStyle w:val="vCommoutput"/>
        </w:rPr>
        <w:t>Glacier2.Server.Endpoints=tcp -h 127.0.</w:t>
      </w:r>
      <w:r w:rsidR="005178AA">
        <w:rPr>
          <w:rStyle w:val="vCommoutput"/>
        </w:rPr>
        <w:t>0.1</w:t>
      </w:r>
      <w:r w:rsidR="005178AA">
        <w:rPr>
          <w:rStyle w:val="vCommoutput"/>
        </w:rPr>
        <w:br/>
      </w:r>
      <w:r w:rsidRPr="00E2280E">
        <w:rPr>
          <w:rStyle w:val="vCommoutput"/>
        </w:rPr>
        <w:t>Glacier2.SessionTimeout=60</w:t>
      </w:r>
      <w:r w:rsidR="008003DE">
        <w:rPr>
          <w:rStyle w:val="vCommoutput"/>
        </w:rPr>
        <w:br/>
      </w:r>
      <w:r w:rsidRPr="00E2280E">
        <w:rPr>
          <w:rStyle w:val="vCommoutput"/>
        </w:rPr>
        <w:t>Glacier2.CryptPasswords=passwords.txt</w:t>
      </w:r>
    </w:p>
    <w:p w:rsidR="008003DE" w:rsidRDefault="00E2280E" w:rsidP="00E2280E">
      <w:pPr>
        <w:pStyle w:val="ListParagraph"/>
        <w:numPr>
          <w:ilvl w:val="0"/>
          <w:numId w:val="29"/>
        </w:numPr>
        <w:rPr>
          <w:lang w:val="en-US"/>
        </w:rPr>
      </w:pPr>
      <w:r w:rsidRPr="008003DE">
        <w:rPr>
          <w:lang w:val="en-US"/>
        </w:rPr>
        <w:t xml:space="preserve">Then, create a password hash using the OpenSSL utility. </w:t>
      </w:r>
    </w:p>
    <w:p w:rsidR="00E2280E" w:rsidRPr="008003DE" w:rsidRDefault="00E2280E" w:rsidP="008003DE">
      <w:pPr>
        <w:pStyle w:val="ListParagraph"/>
        <w:ind w:left="360"/>
        <w:rPr>
          <w:rStyle w:val="vCommoutput"/>
          <w:rFonts w:ascii="Arial" w:hAnsi="Arial"/>
        </w:rPr>
      </w:pPr>
      <w:r w:rsidRPr="00E2280E">
        <w:rPr>
          <w:rStyle w:val="vCommoutput"/>
        </w:rPr>
        <w:t>openssl passwd pink</w:t>
      </w:r>
    </w:p>
    <w:p w:rsidR="00E2280E" w:rsidRPr="00E2280E" w:rsidRDefault="00E2280E" w:rsidP="008003DE">
      <w:pPr>
        <w:ind w:firstLine="360"/>
        <w:rPr>
          <w:lang w:val="en-US"/>
        </w:rPr>
      </w:pPr>
      <w:r w:rsidRPr="00E2280E">
        <w:rPr>
          <w:lang w:val="en-US"/>
        </w:rPr>
        <w:t xml:space="preserve">this will spit out a hash, which looks something like </w:t>
      </w:r>
      <w:r w:rsidRPr="00E2280E">
        <w:rPr>
          <w:rStyle w:val="vCommoutput"/>
        </w:rPr>
        <w:t>CTThafhdv9Lz2</w:t>
      </w:r>
      <w:r w:rsidRPr="00E2280E">
        <w:rPr>
          <w:lang w:val="en-US"/>
        </w:rPr>
        <w:t xml:space="preserve"> </w:t>
      </w:r>
    </w:p>
    <w:p w:rsidR="00E2280E" w:rsidRPr="008003DE" w:rsidRDefault="008003DE" w:rsidP="008003DE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Add the follwing line to </w:t>
      </w:r>
      <w:r w:rsidR="00E2280E" w:rsidRPr="00E2280E">
        <w:rPr>
          <w:rStyle w:val="vCommoutput"/>
        </w:rPr>
        <w:t>passwords.txt</w:t>
      </w:r>
      <w:r w:rsidR="00E2280E" w:rsidRPr="008003DE">
        <w:rPr>
          <w:lang w:val="en-US"/>
        </w:rPr>
        <w:t xml:space="preserve"> containing: </w:t>
      </w:r>
    </w:p>
    <w:p w:rsidR="00E2280E" w:rsidRPr="008003DE" w:rsidRDefault="00E2280E" w:rsidP="008003DE">
      <w:pPr>
        <w:ind w:firstLine="360"/>
        <w:rPr>
          <w:rStyle w:val="vCommoutput"/>
          <w:rFonts w:ascii="Arial" w:hAnsi="Arial" w:cs="Arial"/>
        </w:rPr>
      </w:pPr>
      <w:r w:rsidRPr="00E2280E">
        <w:rPr>
          <w:rStyle w:val="vCommoutput"/>
        </w:rPr>
        <w:t>magic CTThafhdv9Lz2</w:t>
      </w:r>
      <w:r w:rsidR="008003DE">
        <w:rPr>
          <w:rStyle w:val="vCommoutput"/>
        </w:rPr>
        <w:t xml:space="preserve"> </w:t>
      </w:r>
      <w:r w:rsidR="008003DE" w:rsidRPr="008003DE">
        <w:rPr>
          <w:rStyle w:val="vCommoutput"/>
          <w:rFonts w:ascii="Arial" w:hAnsi="Arial" w:cs="Arial"/>
          <w:i/>
        </w:rPr>
        <w:t>(Example only)</w:t>
      </w:r>
    </w:p>
    <w:p w:rsidR="00E2280E" w:rsidRPr="008003DE" w:rsidRDefault="00E2280E" w:rsidP="008003DE">
      <w:pPr>
        <w:pStyle w:val="ListParagraph"/>
        <w:numPr>
          <w:ilvl w:val="0"/>
          <w:numId w:val="29"/>
        </w:numPr>
        <w:rPr>
          <w:lang w:val="en-US"/>
        </w:rPr>
      </w:pPr>
      <w:r w:rsidRPr="008003DE">
        <w:rPr>
          <w:lang w:val="en-US"/>
        </w:rPr>
        <w:t xml:space="preserve">Start glacier2 as this: </w:t>
      </w:r>
    </w:p>
    <w:p w:rsidR="00310C22" w:rsidRPr="003873BA" w:rsidRDefault="00E2280E" w:rsidP="009F60EF">
      <w:pPr>
        <w:ind w:left="364" w:hanging="4"/>
        <w:rPr>
          <w:rStyle w:val="vCommoutput"/>
          <w:lang w:val="fr-CH"/>
        </w:rPr>
      </w:pPr>
      <w:r w:rsidRPr="003873BA">
        <w:rPr>
          <w:rStyle w:val="vCommoutput"/>
          <w:lang w:val="fr-CH"/>
        </w:rPr>
        <w:t>glacier2router --Ice.Config=config.glacier2</w:t>
      </w:r>
      <w:r w:rsidR="00371709" w:rsidRPr="003873BA">
        <w:rPr>
          <w:rStyle w:val="vCommoutput"/>
          <w:lang w:val="fr-CH"/>
        </w:rPr>
        <w:t xml:space="preserve"> </w:t>
      </w:r>
      <w:r w:rsidR="00866C97" w:rsidRPr="003873BA">
        <w:rPr>
          <w:rStyle w:val="vCommoutput"/>
          <w:lang w:val="fr-CH"/>
        </w:rPr>
        <w:t xml:space="preserve">--daemon </w:t>
      </w:r>
      <w:r w:rsidR="00371709" w:rsidRPr="003873BA">
        <w:rPr>
          <w:rStyle w:val="vCommoutput"/>
          <w:lang w:val="fr-CH"/>
        </w:rPr>
        <w:t xml:space="preserve">--pidfile </w:t>
      </w:r>
      <w:r w:rsidR="00371709" w:rsidRPr="003873BA">
        <w:rPr>
          <w:rStyle w:val="vCommoutput"/>
          <w:rFonts w:ascii="Arial" w:hAnsi="Arial" w:cs="Arial"/>
          <w:i/>
          <w:color w:val="FF0000"/>
          <w:lang w:val="fr-CH"/>
        </w:rPr>
        <w:t>&lt;</w:t>
      </w:r>
      <w:r w:rsidR="007824A3" w:rsidRPr="003873BA">
        <w:rPr>
          <w:rStyle w:val="vCommoutput"/>
          <w:rFonts w:ascii="Arial" w:hAnsi="Arial" w:cs="Arial"/>
          <w:i/>
          <w:color w:val="FF0000"/>
          <w:lang w:val="fr-CH"/>
        </w:rPr>
        <w:t>glacier2-pid</w:t>
      </w:r>
      <w:r w:rsidR="00371709" w:rsidRPr="003873BA">
        <w:rPr>
          <w:rStyle w:val="vCommoutput"/>
          <w:rFonts w:ascii="Arial" w:hAnsi="Arial" w:cs="Arial"/>
          <w:i/>
          <w:color w:val="FF0000"/>
          <w:lang w:val="fr-CH"/>
        </w:rPr>
        <w:t>-</w:t>
      </w:r>
      <w:r w:rsidR="007824A3" w:rsidRPr="003873BA">
        <w:rPr>
          <w:rStyle w:val="vCommoutput"/>
          <w:rFonts w:ascii="Arial" w:hAnsi="Arial" w:cs="Arial"/>
          <w:i/>
          <w:color w:val="FF0000"/>
          <w:lang w:val="fr-CH"/>
        </w:rPr>
        <w:t>f</w:t>
      </w:r>
      <w:r w:rsidR="00371709" w:rsidRPr="003873BA">
        <w:rPr>
          <w:rStyle w:val="vCommoutput"/>
          <w:rFonts w:ascii="Arial" w:hAnsi="Arial" w:cs="Arial"/>
          <w:i/>
          <w:color w:val="FF0000"/>
          <w:lang w:val="fr-CH"/>
        </w:rPr>
        <w:t>ile&gt;</w:t>
      </w:r>
    </w:p>
    <w:p w:rsidR="00310C22" w:rsidRDefault="00310C22" w:rsidP="00310C2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In order to shutdown glacier2 it is necessary to i</w:t>
      </w:r>
      <w:r w:rsidR="007824A3">
        <w:rPr>
          <w:lang w:val="en-US"/>
        </w:rPr>
        <w:t>ssue a kill command on the pid:</w:t>
      </w:r>
    </w:p>
    <w:p w:rsidR="00A7670F" w:rsidRPr="00310C22" w:rsidRDefault="00A7670F" w:rsidP="00A7670F">
      <w:pPr>
        <w:pStyle w:val="ListParagraph"/>
        <w:ind w:left="360"/>
        <w:rPr>
          <w:lang w:val="en-US"/>
        </w:rPr>
      </w:pPr>
      <w:r w:rsidRPr="00310C22">
        <w:rPr>
          <w:rStyle w:val="vCommoutput"/>
        </w:rPr>
        <w:t xml:space="preserve">kill `cat </w:t>
      </w:r>
      <w:r>
        <w:rPr>
          <w:rStyle w:val="vCommoutput"/>
          <w:rFonts w:ascii="Arial" w:hAnsi="Arial" w:cs="Arial"/>
          <w:i/>
          <w:color w:val="FF0000"/>
        </w:rPr>
        <w:t>&lt;glacier2-pid-file</w:t>
      </w:r>
      <w:r w:rsidRPr="00371709">
        <w:rPr>
          <w:rStyle w:val="vCommoutput"/>
          <w:rFonts w:ascii="Arial" w:hAnsi="Arial" w:cs="Arial"/>
          <w:i/>
          <w:color w:val="FF0000"/>
        </w:rPr>
        <w:t>&gt;</w:t>
      </w:r>
      <w:r w:rsidRPr="00310C22">
        <w:rPr>
          <w:rStyle w:val="vCommoutput"/>
        </w:rPr>
        <w:t>`</w:t>
      </w:r>
    </w:p>
    <w:p w:rsidR="00855663" w:rsidRDefault="008003DE" w:rsidP="008003DE">
      <w:pPr>
        <w:pStyle w:val="Heading1"/>
        <w:rPr>
          <w:lang w:val="en-US"/>
        </w:rPr>
      </w:pPr>
      <w:r>
        <w:rPr>
          <w:lang w:val="en-US"/>
        </w:rPr>
        <w:t>OpenSim</w:t>
      </w:r>
    </w:p>
    <w:p w:rsidR="008003DE" w:rsidRDefault="00C608EC" w:rsidP="00777B2C">
      <w:pPr>
        <w:pStyle w:val="ListParagraph"/>
        <w:numPr>
          <w:ilvl w:val="0"/>
          <w:numId w:val="30"/>
        </w:numPr>
        <w:rPr>
          <w:rStyle w:val="vCommoutput"/>
          <w:rFonts w:ascii="Arial" w:hAnsi="Arial"/>
        </w:rPr>
      </w:pPr>
      <w:r>
        <w:rPr>
          <w:rStyle w:val="vCommoutput"/>
          <w:rFonts w:ascii="Arial" w:hAnsi="Arial"/>
        </w:rPr>
        <w:t xml:space="preserve">Checkout the source code to a new directory (here </w:t>
      </w:r>
      <w:r w:rsidRPr="00C608EC">
        <w:rPr>
          <w:rStyle w:val="vCommoutput"/>
        </w:rPr>
        <w:t>MurmurVoice</w:t>
      </w:r>
      <w:r>
        <w:rPr>
          <w:rStyle w:val="vCommoutput"/>
          <w:rFonts w:ascii="Arial" w:hAnsi="Arial"/>
        </w:rPr>
        <w:t>):</w:t>
      </w:r>
    </w:p>
    <w:p w:rsidR="00C608EC" w:rsidRPr="00C608EC" w:rsidRDefault="00C608EC" w:rsidP="00C608EC">
      <w:pPr>
        <w:pStyle w:val="ListParagraph"/>
        <w:ind w:left="360"/>
        <w:rPr>
          <w:rStyle w:val="vCommoutput"/>
          <w:rFonts w:ascii="Arial" w:hAnsi="Arial"/>
          <w:sz w:val="18"/>
          <w:szCs w:val="18"/>
        </w:rPr>
      </w:pPr>
      <w:r w:rsidRPr="00C608EC">
        <w:rPr>
          <w:rStyle w:val="vCommoutput"/>
          <w:rFonts w:ascii="Arial" w:hAnsi="Arial"/>
          <w:sz w:val="18"/>
          <w:szCs w:val="18"/>
        </w:rPr>
        <w:t>#</w:t>
      </w:r>
      <w:r w:rsidRPr="00C608EC">
        <w:rPr>
          <w:rStyle w:val="vCommoutput"/>
          <w:sz w:val="18"/>
          <w:szCs w:val="18"/>
        </w:rPr>
        <w:t xml:space="preserve"> </w:t>
      </w:r>
      <w:r w:rsidR="00A145BE">
        <w:rPr>
          <w:rStyle w:val="vCommoutput"/>
          <w:sz w:val="18"/>
          <w:szCs w:val="18"/>
        </w:rPr>
        <w:t xml:space="preserve">git clone </w:t>
      </w:r>
      <w:r w:rsidR="00A145BE" w:rsidRPr="00A145BE">
        <w:rPr>
          <w:rStyle w:val="vCommoutput"/>
          <w:sz w:val="18"/>
          <w:szCs w:val="18"/>
        </w:rPr>
        <w:t>git://github.com/vgaessler/whisper_server.git</w:t>
      </w:r>
      <w:r w:rsidR="00A145BE">
        <w:rPr>
          <w:rStyle w:val="vCommoutput"/>
          <w:sz w:val="18"/>
          <w:szCs w:val="18"/>
        </w:rPr>
        <w:t xml:space="preserve"> </w:t>
      </w:r>
      <w:r w:rsidRPr="00C608EC">
        <w:rPr>
          <w:rStyle w:val="vCommoutput"/>
          <w:sz w:val="18"/>
          <w:szCs w:val="18"/>
        </w:rPr>
        <w:t>MurmurVoice</w:t>
      </w:r>
    </w:p>
    <w:p w:rsidR="00C608EC" w:rsidRDefault="00C608EC" w:rsidP="00777B2C">
      <w:pPr>
        <w:pStyle w:val="ListParagraph"/>
        <w:numPr>
          <w:ilvl w:val="0"/>
          <w:numId w:val="30"/>
        </w:numPr>
        <w:rPr>
          <w:rStyle w:val="vCommoutput"/>
          <w:rFonts w:ascii="Arial" w:hAnsi="Arial"/>
        </w:rPr>
      </w:pPr>
      <w:r>
        <w:rPr>
          <w:rStyle w:val="vCommoutput"/>
          <w:rFonts w:ascii="Arial" w:hAnsi="Arial"/>
        </w:rPr>
        <w:t>Create a link to the opensim home directory:</w:t>
      </w:r>
    </w:p>
    <w:p w:rsidR="00C608EC" w:rsidRPr="00C608EC" w:rsidRDefault="00C608EC" w:rsidP="00C608EC">
      <w:pPr>
        <w:pStyle w:val="ListParagraph"/>
        <w:ind w:left="360"/>
        <w:rPr>
          <w:rStyle w:val="vCommoutput"/>
        </w:rPr>
      </w:pPr>
      <w:r>
        <w:rPr>
          <w:rStyle w:val="vCommoutput"/>
        </w:rPr>
        <w:t># cd MurmurVoice/src</w:t>
      </w:r>
      <w:r>
        <w:rPr>
          <w:rStyle w:val="vCommoutput"/>
        </w:rPr>
        <w:br/>
        <w:t xml:space="preserve"># ln -s </w:t>
      </w:r>
      <w:r w:rsidRPr="00A145BE">
        <w:rPr>
          <w:rStyle w:val="vCommoutput"/>
          <w:rFonts w:ascii="Arial" w:hAnsi="Arial" w:cs="Arial"/>
          <w:i/>
          <w:color w:val="FF0000"/>
        </w:rPr>
        <w:t>&lt;opensim-dir&gt;</w:t>
      </w:r>
      <w:r>
        <w:rPr>
          <w:rStyle w:val="vCommoutput"/>
        </w:rPr>
        <w:t xml:space="preserve"> opensim</w:t>
      </w:r>
    </w:p>
    <w:p w:rsidR="00C608EC" w:rsidRDefault="00C608EC" w:rsidP="00777B2C">
      <w:pPr>
        <w:pStyle w:val="ListParagraph"/>
        <w:numPr>
          <w:ilvl w:val="0"/>
          <w:numId w:val="30"/>
        </w:numPr>
        <w:rPr>
          <w:rStyle w:val="vCommoutput"/>
          <w:rFonts w:ascii="Arial" w:hAnsi="Arial"/>
        </w:rPr>
      </w:pPr>
      <w:r>
        <w:rPr>
          <w:rStyle w:val="vCommoutput"/>
          <w:rFonts w:ascii="Arial" w:hAnsi="Arial"/>
        </w:rPr>
        <w:t>Build the module:</w:t>
      </w:r>
    </w:p>
    <w:p w:rsidR="00C608EC" w:rsidRDefault="00C608EC" w:rsidP="00C608EC">
      <w:pPr>
        <w:pStyle w:val="ListParagraph"/>
        <w:ind w:left="360"/>
        <w:rPr>
          <w:rStyle w:val="vCommoutput"/>
        </w:rPr>
      </w:pPr>
      <w:r>
        <w:rPr>
          <w:rStyle w:val="vCommoutput"/>
        </w:rPr>
        <w:t># nant</w:t>
      </w:r>
    </w:p>
    <w:p w:rsidR="00C608EC" w:rsidRPr="00C608EC" w:rsidRDefault="00C608EC" w:rsidP="00C608EC">
      <w:pPr>
        <w:pStyle w:val="ListParagraph"/>
        <w:ind w:left="360"/>
        <w:rPr>
          <w:rStyle w:val="vCommoutput"/>
          <w:rFonts w:ascii="Arial" w:hAnsi="Arial" w:cs="Arial"/>
        </w:rPr>
      </w:pPr>
      <w:r>
        <w:rPr>
          <w:rStyle w:val="vCommoutput"/>
          <w:rFonts w:ascii="Arial" w:hAnsi="Arial" w:cs="Arial"/>
        </w:rPr>
        <w:t>The Module is compiled and the resulting dll is copied to the opensim directory.</w:t>
      </w:r>
    </w:p>
    <w:p w:rsidR="00777B2C" w:rsidRPr="00777B2C" w:rsidRDefault="00777B2C" w:rsidP="00777B2C">
      <w:pPr>
        <w:pStyle w:val="ListParagraph"/>
        <w:numPr>
          <w:ilvl w:val="0"/>
          <w:numId w:val="30"/>
        </w:numPr>
        <w:rPr>
          <w:rStyle w:val="vCommoutput"/>
          <w:rFonts w:ascii="Arial" w:hAnsi="Arial"/>
        </w:rPr>
      </w:pPr>
      <w:r>
        <w:rPr>
          <w:rStyle w:val="vCommoutput"/>
          <w:rFonts w:ascii="Arial" w:hAnsi="Arial" w:cs="Arial"/>
        </w:rPr>
        <w:t xml:space="preserve">Add the following lines to </w:t>
      </w:r>
      <w:r w:rsidRPr="00777B2C">
        <w:rPr>
          <w:rStyle w:val="vCommoutput"/>
        </w:rPr>
        <w:t>OpenSim.ini</w:t>
      </w:r>
      <w:r>
        <w:rPr>
          <w:rStyle w:val="vCommoutput"/>
          <w:rFonts w:ascii="Arial" w:hAnsi="Arial" w:cs="Arial"/>
        </w:rPr>
        <w:t>:</w:t>
      </w:r>
    </w:p>
    <w:p w:rsidR="00777B2C" w:rsidRPr="00777B2C" w:rsidRDefault="00777B2C" w:rsidP="00777B2C">
      <w:pPr>
        <w:pStyle w:val="ListParagraph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>[MurmurVoice]</w:t>
      </w:r>
    </w:p>
    <w:p w:rsidR="00777B2C" w:rsidRPr="00777B2C" w:rsidRDefault="00777B2C" w:rsidP="00777B2C">
      <w:pPr>
        <w:pStyle w:val="ListParagraph"/>
        <w:ind w:left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; New </w:t>
      </w:r>
      <w:r w:rsidRPr="00777B2C">
        <w:rPr>
          <w:rFonts w:ascii="Courier New" w:hAnsi="Courier New" w:cs="Courier New"/>
          <w:sz w:val="20"/>
          <w:szCs w:val="20"/>
          <w:lang w:val="en-US"/>
        </w:rPr>
        <w:t>voice daemon which will do speaker indication,</w:t>
      </w:r>
    </w:p>
    <w:p w:rsidR="00777B2C" w:rsidRPr="00777B2C" w:rsidRDefault="00777B2C" w:rsidP="00777B2C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; positional voice, and high quality audio codec. Host voice on the</w:t>
      </w:r>
    </w:p>
    <w:p w:rsidR="00777B2C" w:rsidRPr="00777B2C" w:rsidRDefault="00777B2C" w:rsidP="00777B2C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; same server, or use Glacier2 to proxy the insecure ICE protocol.</w:t>
      </w:r>
    </w:p>
    <w:p w:rsidR="00777B2C" w:rsidRPr="00777B2C" w:rsidRDefault="00777B2C" w:rsidP="00777B2C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enabled      = true</w:t>
      </w:r>
    </w:p>
    <w:p w:rsidR="00777B2C" w:rsidRPr="00777B2C" w:rsidRDefault="00777B2C" w:rsidP="00777B2C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; Hostname to send the user</w:t>
      </w:r>
    </w:p>
    <w:p w:rsidR="00777B2C" w:rsidRPr="00777B2C" w:rsidRDefault="00777B2C" w:rsidP="00777B2C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murmur_host  = </w:t>
      </w:r>
      <w:r w:rsidRPr="00777B2C">
        <w:rPr>
          <w:rFonts w:cs="Arial"/>
          <w:i/>
          <w:color w:val="FF0000"/>
          <w:sz w:val="20"/>
          <w:szCs w:val="20"/>
          <w:lang w:val="en-US"/>
        </w:rPr>
        <w:t>&lt;murmur-ip&gt;</w:t>
      </w:r>
    </w:p>
    <w:p w:rsidR="00777B2C" w:rsidRPr="00777B2C" w:rsidRDefault="00777B2C" w:rsidP="00777B2C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; Server identifier (normally 1)</w:t>
      </w:r>
    </w:p>
    <w:p w:rsidR="00777B2C" w:rsidRPr="00777B2C" w:rsidRDefault="00777B2C" w:rsidP="00777B2C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murmur_sid   = 1</w:t>
      </w:r>
    </w:p>
    <w:p w:rsidR="00777B2C" w:rsidRPr="00777B2C" w:rsidRDefault="00777B2C" w:rsidP="00777B2C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; Endpoint to system running mumble</w:t>
      </w:r>
    </w:p>
    <w:p w:rsidR="00777B2C" w:rsidRPr="00777B2C" w:rsidRDefault="00777B2C" w:rsidP="00777B2C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murmur_ice   = tcp -h 127.0.0.1 -p 6502</w:t>
      </w:r>
    </w:p>
    <w:p w:rsidR="00777B2C" w:rsidRPr="00777B2C" w:rsidRDefault="00777B2C" w:rsidP="00777B2C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; Endpoint to this system (not needed for glacier2)</w:t>
      </w:r>
    </w:p>
    <w:p w:rsidR="00777B2C" w:rsidRPr="00777B2C" w:rsidRDefault="00777B2C" w:rsidP="00777B2C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murmur_ice_cb= tcp -h 127.0.0.1 -p 6503</w:t>
      </w:r>
    </w:p>
    <w:p w:rsidR="00777B2C" w:rsidRPr="00777B2C" w:rsidRDefault="00777B2C" w:rsidP="00777B2C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; Parent channel name to use</w:t>
      </w:r>
    </w:p>
    <w:p w:rsidR="00777B2C" w:rsidRPr="00777B2C" w:rsidRDefault="00777B2C" w:rsidP="00777B2C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channel_name = </w:t>
      </w:r>
      <w:r w:rsidRPr="00777B2C">
        <w:rPr>
          <w:rFonts w:cs="Arial"/>
          <w:i/>
          <w:color w:val="FF0000"/>
          <w:sz w:val="20"/>
          <w:szCs w:val="20"/>
          <w:lang w:val="en-US"/>
        </w:rPr>
        <w:t>&lt;channel-name&gt;</w:t>
      </w:r>
      <w:r w:rsidR="003873BA">
        <w:rPr>
          <w:rFonts w:cs="Arial"/>
          <w:i/>
          <w:color w:val="FF0000"/>
          <w:sz w:val="20"/>
          <w:szCs w:val="20"/>
          <w:lang w:val="en-US"/>
        </w:rPr>
        <w:t xml:space="preserve"> </w:t>
      </w:r>
      <w:r w:rsidR="00A145BE">
        <w:rPr>
          <w:rFonts w:cs="Arial"/>
          <w:i/>
          <w:color w:val="FF0000"/>
          <w:sz w:val="20"/>
          <w:szCs w:val="20"/>
          <w:lang w:val="en-US"/>
        </w:rPr>
        <w:t xml:space="preserve"> </w:t>
      </w:r>
      <w:r w:rsidR="003873BA">
        <w:rPr>
          <w:rFonts w:cs="Arial"/>
          <w:i/>
          <w:color w:val="FF0000"/>
          <w:sz w:val="20"/>
          <w:szCs w:val="20"/>
          <w:lang w:val="en-US"/>
        </w:rPr>
        <w:t>must be the same as the region name</w:t>
      </w:r>
    </w:p>
    <w:p w:rsidR="00777B2C" w:rsidRPr="00777B2C" w:rsidRDefault="00777B2C" w:rsidP="00777B2C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; Enable use of glacier2 (ignore murmur_ice_cb if false)</w:t>
      </w:r>
    </w:p>
    <w:p w:rsidR="00777B2C" w:rsidRPr="003873BA" w:rsidRDefault="00777B2C" w:rsidP="00777B2C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fr-CH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873BA">
        <w:rPr>
          <w:rFonts w:ascii="Courier New" w:hAnsi="Courier New" w:cs="Courier New"/>
          <w:sz w:val="20"/>
          <w:szCs w:val="20"/>
          <w:lang w:val="fr-CH"/>
        </w:rPr>
        <w:t>glacier      = true</w:t>
      </w:r>
    </w:p>
    <w:p w:rsidR="00C73B7C" w:rsidRDefault="00777B2C" w:rsidP="00C73B7C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fr-CH"/>
        </w:rPr>
      </w:pPr>
      <w:r w:rsidRPr="003873BA">
        <w:rPr>
          <w:rFonts w:ascii="Courier New" w:hAnsi="Courier New" w:cs="Courier New"/>
          <w:sz w:val="20"/>
          <w:szCs w:val="20"/>
          <w:lang w:val="fr-CH"/>
        </w:rPr>
        <w:t xml:space="preserve">    </w:t>
      </w:r>
    </w:p>
    <w:p w:rsidR="00777B2C" w:rsidRPr="003873BA" w:rsidRDefault="00C73B7C" w:rsidP="00C73B7C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fr-CH"/>
        </w:rPr>
      </w:pPr>
      <w:r>
        <w:rPr>
          <w:rFonts w:ascii="Courier New" w:hAnsi="Courier New" w:cs="Courier New"/>
          <w:sz w:val="20"/>
          <w:szCs w:val="20"/>
          <w:lang w:val="fr-CH"/>
        </w:rPr>
        <w:t xml:space="preserve">    : the following parameters are only used when working with Glacier 2</w:t>
      </w:r>
      <w:r>
        <w:rPr>
          <w:rFonts w:ascii="Courier New" w:hAnsi="Courier New" w:cs="Courier New"/>
          <w:sz w:val="20"/>
          <w:szCs w:val="20"/>
          <w:lang w:val="fr-CH"/>
        </w:rPr>
        <w:br/>
        <w:t xml:space="preserve">    </w:t>
      </w:r>
      <w:r w:rsidR="00777B2C" w:rsidRPr="003873BA">
        <w:rPr>
          <w:rFonts w:ascii="Courier New" w:hAnsi="Courier New" w:cs="Courier New"/>
          <w:sz w:val="20"/>
          <w:szCs w:val="20"/>
          <w:lang w:val="fr-CH"/>
        </w:rPr>
        <w:t>; Glacier proxy</w:t>
      </w:r>
    </w:p>
    <w:p w:rsidR="00777B2C" w:rsidRPr="003873BA" w:rsidRDefault="00777B2C" w:rsidP="00777B2C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fr-CH"/>
        </w:rPr>
      </w:pPr>
      <w:r w:rsidRPr="003873BA">
        <w:rPr>
          <w:rFonts w:ascii="Courier New" w:hAnsi="Courier New" w:cs="Courier New"/>
          <w:sz w:val="20"/>
          <w:szCs w:val="20"/>
          <w:lang w:val="fr-CH"/>
        </w:rPr>
        <w:t xml:space="preserve">    glacier_ice  = Glacier2/router:tcp -p 4063 -h </w:t>
      </w:r>
      <w:r w:rsidR="006B664A" w:rsidRPr="003873BA">
        <w:rPr>
          <w:rFonts w:cs="Arial"/>
          <w:i/>
          <w:color w:val="FF0000"/>
          <w:sz w:val="20"/>
          <w:szCs w:val="20"/>
          <w:lang w:val="fr-CH"/>
        </w:rPr>
        <w:t>&lt;murmur-ip&gt;</w:t>
      </w:r>
    </w:p>
    <w:p w:rsidR="00777B2C" w:rsidRPr="00A145BE" w:rsidRDefault="00777B2C" w:rsidP="00777B2C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3873BA">
        <w:rPr>
          <w:rFonts w:ascii="Courier New" w:hAnsi="Courier New" w:cs="Courier New"/>
          <w:sz w:val="20"/>
          <w:szCs w:val="20"/>
          <w:lang w:val="fr-CH"/>
        </w:rPr>
        <w:t xml:space="preserve">    </w:t>
      </w:r>
      <w:r w:rsidRPr="00A145BE">
        <w:rPr>
          <w:rFonts w:ascii="Courier New" w:hAnsi="Courier New" w:cs="Courier New"/>
          <w:sz w:val="20"/>
          <w:szCs w:val="20"/>
          <w:lang w:val="en-US"/>
        </w:rPr>
        <w:t>; Glacier session user</w:t>
      </w:r>
    </w:p>
    <w:p w:rsidR="00777B2C" w:rsidRPr="00A145BE" w:rsidRDefault="00777B2C" w:rsidP="00777B2C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A145BE">
        <w:rPr>
          <w:rFonts w:ascii="Courier New" w:hAnsi="Courier New" w:cs="Courier New"/>
          <w:sz w:val="20"/>
          <w:szCs w:val="20"/>
          <w:lang w:val="en-US"/>
        </w:rPr>
        <w:t xml:space="preserve">    glacier_user = </w:t>
      </w:r>
      <w:r w:rsidRPr="00A145BE">
        <w:rPr>
          <w:rFonts w:cs="Arial"/>
          <w:i/>
          <w:color w:val="FF0000"/>
          <w:sz w:val="20"/>
          <w:szCs w:val="20"/>
          <w:lang w:val="en-US"/>
        </w:rPr>
        <w:t>&lt;glacier2-user-name&gt;</w:t>
      </w:r>
    </w:p>
    <w:p w:rsidR="00777B2C" w:rsidRPr="003873BA" w:rsidRDefault="00777B2C" w:rsidP="00777B2C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fr-CH"/>
        </w:rPr>
      </w:pPr>
      <w:r w:rsidRPr="00A145B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873BA">
        <w:rPr>
          <w:rFonts w:ascii="Courier New" w:hAnsi="Courier New" w:cs="Courier New"/>
          <w:sz w:val="20"/>
          <w:szCs w:val="20"/>
          <w:lang w:val="fr-CH"/>
        </w:rPr>
        <w:t>; Glacier session password</w:t>
      </w:r>
    </w:p>
    <w:p w:rsidR="00777B2C" w:rsidRPr="003873BA" w:rsidRDefault="00777B2C" w:rsidP="00777B2C">
      <w:pPr>
        <w:pStyle w:val="ListParagraph"/>
        <w:spacing w:before="0"/>
        <w:ind w:left="357"/>
        <w:rPr>
          <w:rFonts w:cs="Arial"/>
          <w:i/>
          <w:color w:val="FF0000"/>
          <w:sz w:val="20"/>
          <w:szCs w:val="20"/>
          <w:lang w:val="fr-CH"/>
        </w:rPr>
      </w:pPr>
      <w:r w:rsidRPr="003873BA">
        <w:rPr>
          <w:rFonts w:ascii="Courier New" w:hAnsi="Courier New" w:cs="Courier New"/>
          <w:sz w:val="20"/>
          <w:szCs w:val="20"/>
          <w:lang w:val="fr-CH"/>
        </w:rPr>
        <w:t xml:space="preserve">    glacier_pass = </w:t>
      </w:r>
      <w:r w:rsidRPr="003873BA">
        <w:rPr>
          <w:rFonts w:cs="Arial"/>
          <w:i/>
          <w:color w:val="FF0000"/>
          <w:sz w:val="20"/>
          <w:szCs w:val="20"/>
          <w:lang w:val="fr-CH"/>
        </w:rPr>
        <w:t>&lt;glacier2-password&gt;</w:t>
      </w:r>
    </w:p>
    <w:p w:rsidR="008229B8" w:rsidRPr="003873BA" w:rsidRDefault="008229B8">
      <w:pPr>
        <w:suppressAutoHyphens w:val="0"/>
        <w:spacing w:before="0"/>
        <w:rPr>
          <w:rFonts w:cs="Arial"/>
          <w:i/>
          <w:color w:val="FF0000"/>
          <w:sz w:val="20"/>
          <w:szCs w:val="20"/>
          <w:lang w:val="fr-CH"/>
        </w:rPr>
      </w:pPr>
      <w:r w:rsidRPr="003873BA">
        <w:rPr>
          <w:rFonts w:cs="Arial"/>
          <w:i/>
          <w:color w:val="FF0000"/>
          <w:sz w:val="20"/>
          <w:szCs w:val="20"/>
          <w:lang w:val="fr-CH"/>
        </w:rPr>
        <w:br w:type="page"/>
      </w:r>
    </w:p>
    <w:p w:rsidR="007824A3" w:rsidRDefault="007824A3" w:rsidP="007824A3">
      <w:pPr>
        <w:pStyle w:val="Heading1"/>
        <w:rPr>
          <w:lang w:val="en-US"/>
        </w:rPr>
      </w:pPr>
      <w:r>
        <w:rPr>
          <w:lang w:val="en-US"/>
        </w:rPr>
        <w:lastRenderedPageBreak/>
        <w:t>Example 1: Direct Connection</w:t>
      </w:r>
      <w:r w:rsidR="008229B8">
        <w:rPr>
          <w:lang w:val="en-US"/>
        </w:rPr>
        <w:t xml:space="preserve"> on Same Server</w:t>
      </w:r>
    </w:p>
    <w:p w:rsidR="008F6B19" w:rsidRPr="008F6B19" w:rsidRDefault="008F6B19" w:rsidP="008F6B19">
      <w:pPr>
        <w:rPr>
          <w:lang w:val="en-US"/>
        </w:rPr>
      </w:pPr>
    </w:p>
    <w:p w:rsidR="007824A3" w:rsidRDefault="00A526B5" w:rsidP="007824A3">
      <w:pPr>
        <w:rPr>
          <w:lang w:val="en-US"/>
        </w:rPr>
      </w:pPr>
      <w:r>
        <w:rPr>
          <w:noProof/>
          <w:lang w:val="de-DE" w:eastAsia="de-DE"/>
        </w:rPr>
        <w:pict>
          <v:rect id="_x0000_s1034" style="position:absolute;margin-left:-3.8pt;margin-top:10.55pt;width:347.9pt;height:86.05pt;z-index:251659263"/>
        </w:pict>
      </w:r>
    </w:p>
    <w:p w:rsidR="007824A3" w:rsidRDefault="00A526B5" w:rsidP="007824A3">
      <w:pPr>
        <w:rPr>
          <w:lang w:val="en-US"/>
        </w:rPr>
      </w:pPr>
      <w:r>
        <w:rPr>
          <w:noProof/>
          <w:lang w:val="de-DE"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340.6pt;margin-top:16.1pt;width:106.65pt;height:19.85pt;z-index:251667456;mso-height-percent:200;mso-height-percent:200;mso-width-relative:margin;mso-height-relative:margin" filled="f" stroked="f">
            <v:textbox style="mso-fit-shape-to-text:t">
              <w:txbxContent>
                <w:p w:rsidR="008229B8" w:rsidRPr="008229B8" w:rsidRDefault="008229B8" w:rsidP="008229B8">
                  <w:pPr>
                    <w:spacing w:before="0"/>
                    <w:rPr>
                      <w:lang w:val="en-US"/>
                    </w:rPr>
                  </w:pPr>
                  <w:r>
                    <w:t>Voice</w:t>
                  </w:r>
                </w:p>
              </w:txbxContent>
            </v:textbox>
          </v:shape>
        </w:pict>
      </w:r>
      <w:r>
        <w:rPr>
          <w:noProof/>
          <w:lang w:val="de-DE" w:eastAsia="de-DE"/>
        </w:rPr>
        <w:pict>
          <v:shape id="_x0000_s1037" type="#_x0000_t202" style="position:absolute;margin-left:98.15pt;margin-top:26.55pt;width:106.65pt;height:19.85pt;z-index:251669504;mso-height-percent:200;mso-height-percent:200;mso-width-relative:margin;mso-height-relative:margin" filled="f" stroked="f">
            <v:textbox style="mso-fit-shape-to-text:t">
              <w:txbxContent>
                <w:p w:rsidR="008229B8" w:rsidRPr="008229B8" w:rsidRDefault="008229B8" w:rsidP="008229B8">
                  <w:pPr>
                    <w:spacing w:before="0"/>
                    <w:rPr>
                      <w:lang w:val="en-US"/>
                    </w:rPr>
                  </w:pPr>
                  <w:r>
                    <w:t>Callback</w:t>
                  </w:r>
                </w:p>
              </w:txbxContent>
            </v:textbox>
          </v:shape>
        </w:pict>
      </w:r>
      <w:r>
        <w:rPr>
          <w:noProof/>
          <w:lang w:val="de-DE" w:eastAsia="de-DE"/>
        </w:rPr>
        <w:pict>
          <v:shape id="_x0000_s1036" type="#_x0000_t202" style="position:absolute;margin-left:131.5pt;margin-top:2.35pt;width:106.65pt;height:19.85pt;z-index:251668480;mso-height-percent:200;mso-height-percent:200;mso-width-relative:margin;mso-height-relative:margin" filled="f" stroked="f">
            <v:textbox style="mso-fit-shape-to-text:t">
              <w:txbxContent>
                <w:p w:rsidR="008229B8" w:rsidRPr="008229B8" w:rsidRDefault="008229B8" w:rsidP="008229B8">
                  <w:pPr>
                    <w:spacing w:before="0"/>
                    <w:jc w:val="right"/>
                    <w:rPr>
                      <w:lang w:val="en-US"/>
                    </w:rPr>
                  </w:pPr>
                  <w:r>
                    <w:t>Commands</w:t>
                  </w:r>
                </w:p>
              </w:txbxContent>
            </v:textbox>
          </v:shape>
        </w:pict>
      </w:r>
      <w:r>
        <w:rPr>
          <w:noProof/>
          <w:lang w:val="de-DE" w:eastAsia="de-DE"/>
        </w:rPr>
        <w:pict>
          <v:shape id="_x0000_s1029" type="#_x0000_t202" style="position:absolute;margin-left:237pt;margin-top:6.25pt;width:92.4pt;height:57.35pt;z-index:251661312;mso-width-relative:margin;mso-height-relative:margin;v-text-anchor:middle">
            <v:textbox>
              <w:txbxContent>
                <w:p w:rsidR="007824A3" w:rsidRPr="007824A3" w:rsidRDefault="007824A3" w:rsidP="007824A3">
                  <w:pPr>
                    <w:spacing w:before="0"/>
                    <w:jc w:val="center"/>
                    <w:rPr>
                      <w:lang w:val="en-US"/>
                    </w:rPr>
                  </w:pPr>
                  <w:r>
                    <w:t>Murmur</w:t>
                  </w:r>
                </w:p>
              </w:txbxContent>
            </v:textbox>
          </v:shape>
        </w:pict>
      </w:r>
      <w:r w:rsidRPr="00A526B5">
        <w:rPr>
          <w:noProof/>
          <w:lang w:val="en-US" w:eastAsia="zh-TW"/>
        </w:rPr>
        <w:pict>
          <v:shape id="_x0000_s1028" type="#_x0000_t202" style="position:absolute;margin-left:5.75pt;margin-top:6.25pt;width:92.4pt;height:57.35pt;z-index:251660288;mso-width-relative:margin;mso-height-relative:margin;v-text-anchor:middle">
            <v:textbox>
              <w:txbxContent>
                <w:p w:rsidR="007824A3" w:rsidRPr="007824A3" w:rsidRDefault="007824A3" w:rsidP="007824A3">
                  <w:pPr>
                    <w:spacing w:before="0"/>
                    <w:jc w:val="center"/>
                    <w:rPr>
                      <w:lang w:val="en-US"/>
                    </w:rPr>
                  </w:pPr>
                  <w:r>
                    <w:t>OpenSim</w:t>
                  </w:r>
                </w:p>
              </w:txbxContent>
            </v:textbox>
          </v:shape>
        </w:pict>
      </w:r>
    </w:p>
    <w:p w:rsidR="007824A3" w:rsidRDefault="00A526B5" w:rsidP="007824A3">
      <w:pPr>
        <w:rPr>
          <w:lang w:val="en-US"/>
        </w:rPr>
      </w:pPr>
      <w:r>
        <w:rPr>
          <w:noProof/>
          <w:lang w:val="de-DE"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329.4pt;margin-top:15.95pt;width:83.5pt;height:.05pt;flip:x;z-index:251670528" o:connectortype="straight">
            <v:stroke endarrow="block"/>
          </v:shape>
        </w:pict>
      </w:r>
      <w:r>
        <w:rPr>
          <w:noProof/>
          <w:lang w:val="de-DE" w:eastAsia="de-DE"/>
        </w:rPr>
        <w:pict>
          <v:shape id="_x0000_s1039" type="#_x0000_t202" style="position:absolute;margin-left:339.5pt;margin-top:14.65pt;width:106.65pt;height:19.85pt;z-index:251671552;mso-height-percent:200;mso-height-percent:200;mso-width-relative:margin;mso-height-relative:margin" filled="f" stroked="f">
            <v:textbox style="mso-fit-shape-to-text:t">
              <w:txbxContent>
                <w:p w:rsidR="008229B8" w:rsidRPr="008229B8" w:rsidRDefault="008229B8" w:rsidP="008229B8">
                  <w:pPr>
                    <w:spacing w:before="0"/>
                    <w:rPr>
                      <w:lang w:val="en-US"/>
                    </w:rPr>
                  </w:pPr>
                  <w:r w:rsidRPr="008229B8">
                    <w:t>71.6.217.130</w:t>
                  </w:r>
                </w:p>
              </w:txbxContent>
            </v:textbox>
          </v:shape>
        </w:pict>
      </w:r>
      <w:r>
        <w:rPr>
          <w:noProof/>
          <w:lang w:val="de-DE" w:eastAsia="de-DE"/>
        </w:rPr>
        <w:pict>
          <v:shape id="_x0000_s1033" type="#_x0000_t202" style="position:absolute;margin-left:131.7pt;margin-top:.65pt;width:106.65pt;height:19.85pt;z-index:251666432;mso-height-percent:200;mso-height-percent:200;mso-width-relative:margin;mso-height-relative:margin" filled="f" stroked="f">
            <v:textbox style="mso-fit-shape-to-text:t">
              <w:txbxContent>
                <w:p w:rsidR="008229B8" w:rsidRPr="008229B8" w:rsidRDefault="008229B8" w:rsidP="008229B8">
                  <w:pPr>
                    <w:spacing w:before="0"/>
                    <w:jc w:val="right"/>
                    <w:rPr>
                      <w:lang w:val="en-US"/>
                    </w:rPr>
                  </w:pPr>
                  <w:r>
                    <w:t>127.0.0.1:6502</w:t>
                  </w:r>
                </w:p>
              </w:txbxContent>
            </v:textbox>
          </v:shape>
        </w:pict>
      </w:r>
      <w:r>
        <w:rPr>
          <w:noProof/>
          <w:lang w:val="de-DE" w:eastAsia="de-DE"/>
        </w:rPr>
        <w:pict>
          <v:shape id="_x0000_s1030" type="#_x0000_t32" style="position:absolute;margin-left:98.15pt;margin-top:2.25pt;width:138.85pt;height:0;z-index:251662336" o:connectortype="straight">
            <v:stroke endarrow="block"/>
          </v:shape>
        </w:pict>
      </w:r>
    </w:p>
    <w:p w:rsidR="007824A3" w:rsidRDefault="00A526B5" w:rsidP="007824A3">
      <w:pPr>
        <w:rPr>
          <w:lang w:val="en-US"/>
        </w:rPr>
      </w:pPr>
      <w:r w:rsidRPr="00A526B5">
        <w:rPr>
          <w:noProof/>
          <w:lang w:val="en-US" w:eastAsia="zh-TW"/>
        </w:rPr>
        <w:pict>
          <v:shape id="_x0000_s1032" type="#_x0000_t202" style="position:absolute;margin-left:92.95pt;margin-top:8.1pt;width:106.65pt;height:19.85pt;z-index:251665408;mso-height-percent:200;mso-height-percent:200;mso-width-relative:margin;mso-height-relative:margin" filled="f" stroked="f">
            <v:textbox style="mso-fit-shape-to-text:t">
              <w:txbxContent>
                <w:p w:rsidR="008229B8" w:rsidRPr="008229B8" w:rsidRDefault="008229B8" w:rsidP="008229B8">
                  <w:pPr>
                    <w:spacing w:before="0"/>
                    <w:rPr>
                      <w:lang w:val="en-US"/>
                    </w:rPr>
                  </w:pPr>
                  <w:r>
                    <w:t>127.0.0.1:6503</w:t>
                  </w:r>
                </w:p>
              </w:txbxContent>
            </v:textbox>
          </v:shape>
        </w:pict>
      </w:r>
      <w:r>
        <w:rPr>
          <w:noProof/>
          <w:lang w:val="de-DE" w:eastAsia="de-DE"/>
        </w:rPr>
        <w:pict>
          <v:shape id="_x0000_s1031" type="#_x0000_t32" style="position:absolute;margin-left:98.15pt;margin-top:9.1pt;width:138.85pt;height:0;flip:x;z-index:251663360" o:connectortype="straight">
            <v:stroke endarrow="block"/>
          </v:shape>
        </w:pict>
      </w:r>
    </w:p>
    <w:p w:rsidR="007824A3" w:rsidRDefault="007824A3" w:rsidP="007824A3">
      <w:pPr>
        <w:rPr>
          <w:lang w:val="en-US"/>
        </w:rPr>
      </w:pPr>
    </w:p>
    <w:p w:rsidR="007824A3" w:rsidRDefault="007824A3" w:rsidP="007824A3">
      <w:pPr>
        <w:rPr>
          <w:lang w:val="en-US"/>
        </w:rPr>
      </w:pPr>
    </w:p>
    <w:p w:rsidR="008F6B19" w:rsidRDefault="008F6B19" w:rsidP="008229B8">
      <w:pPr>
        <w:rPr>
          <w:b/>
          <w:lang w:val="en-US"/>
        </w:rPr>
      </w:pPr>
    </w:p>
    <w:p w:rsidR="008229B8" w:rsidRDefault="008229B8" w:rsidP="008229B8">
      <w:pPr>
        <w:rPr>
          <w:b/>
          <w:lang w:val="en-US"/>
        </w:rPr>
      </w:pPr>
      <w:r w:rsidRPr="008229B8">
        <w:rPr>
          <w:b/>
          <w:lang w:val="en-US"/>
        </w:rPr>
        <w:t>Murmur</w:t>
      </w:r>
      <w:r>
        <w:rPr>
          <w:b/>
          <w:lang w:val="en-US"/>
        </w:rPr>
        <w:t>.ini</w:t>
      </w:r>
    </w:p>
    <w:p w:rsidR="008229B8" w:rsidRPr="008229B8" w:rsidRDefault="008229B8" w:rsidP="008229B8">
      <w:pPr>
        <w:rPr>
          <w:b/>
          <w:lang w:val="en-US"/>
        </w:rPr>
      </w:pPr>
      <w:r w:rsidRPr="005178AA">
        <w:rPr>
          <w:rStyle w:val="vCommoutput"/>
        </w:rPr>
        <w:t>database</w:t>
      </w:r>
      <w:r w:rsidRPr="008229B8">
        <w:rPr>
          <w:rStyle w:val="vCommoutput"/>
        </w:rPr>
        <w:t>=</w:t>
      </w:r>
      <w:r w:rsidRPr="008229B8">
        <w:rPr>
          <w:rStyle w:val="vCommoutput"/>
          <w:color w:val="FF0000"/>
        </w:rPr>
        <w:t>/var/murmur.sqlite</w:t>
      </w:r>
      <w:r>
        <w:rPr>
          <w:lang w:val="en-US"/>
        </w:rPr>
        <w:br/>
      </w:r>
      <w:r w:rsidRPr="005178AA">
        <w:rPr>
          <w:rStyle w:val="vCommoutput"/>
        </w:rPr>
        <w:t>dbus=session</w:t>
      </w:r>
      <w:r>
        <w:rPr>
          <w:lang w:val="en-US"/>
        </w:rPr>
        <w:br/>
      </w:r>
      <w:r w:rsidRPr="005178AA">
        <w:rPr>
          <w:rStyle w:val="vCommoutput"/>
        </w:rPr>
        <w:t xml:space="preserve">ice="tcp -h </w:t>
      </w:r>
      <w:r w:rsidRPr="008F6B19">
        <w:rPr>
          <w:rStyle w:val="vCommoutput"/>
          <w:color w:val="FF0000"/>
        </w:rPr>
        <w:t>127.0.0.1</w:t>
      </w:r>
      <w:r w:rsidRPr="005178AA">
        <w:rPr>
          <w:rStyle w:val="vCommoutput"/>
        </w:rPr>
        <w:t xml:space="preserve"> -p 6502"</w:t>
      </w:r>
      <w:r>
        <w:rPr>
          <w:lang w:val="en-US"/>
        </w:rPr>
        <w:br/>
      </w:r>
      <w:r w:rsidRPr="005178AA">
        <w:rPr>
          <w:rStyle w:val="vCommoutput"/>
        </w:rPr>
        <w:t>logfile</w:t>
      </w:r>
      <w:r w:rsidRPr="003D7B8E">
        <w:rPr>
          <w:rStyle w:val="vCommoutput"/>
          <w:color w:val="FF0000"/>
        </w:rPr>
        <w:t>=</w:t>
      </w:r>
      <w:r w:rsidR="008F6B19">
        <w:rPr>
          <w:rStyle w:val="vCommoutput"/>
          <w:color w:val="FF0000"/>
        </w:rPr>
        <w:t>/var/murmur.log</w:t>
      </w:r>
      <w:r>
        <w:rPr>
          <w:lang w:val="en-US"/>
        </w:rPr>
        <w:br/>
      </w:r>
      <w:r w:rsidRPr="005178AA">
        <w:rPr>
          <w:rStyle w:val="vCommoutput"/>
        </w:rPr>
        <w:t>pidfile</w:t>
      </w:r>
      <w:r w:rsidRPr="003D7B8E">
        <w:rPr>
          <w:rStyle w:val="vCommoutput"/>
          <w:color w:val="FF0000"/>
        </w:rPr>
        <w:t>=</w:t>
      </w:r>
      <w:r w:rsidR="008F6B19">
        <w:rPr>
          <w:rStyle w:val="vCommoutput"/>
          <w:color w:val="FF0000"/>
        </w:rPr>
        <w:t>/tmp/murmur.pid</w:t>
      </w:r>
      <w:r w:rsidR="008F6B19" w:rsidRPr="008F6B19">
        <w:rPr>
          <w:i/>
          <w:color w:val="FF0000"/>
          <w:lang w:val="en-US"/>
        </w:rPr>
        <w:t xml:space="preserve"> </w:t>
      </w:r>
      <w:r w:rsidR="008F6B19">
        <w:rPr>
          <w:i/>
          <w:color w:val="FF0000"/>
          <w:lang w:val="en-US"/>
        </w:rPr>
        <w:br/>
      </w:r>
      <w:r w:rsidR="008F6B19">
        <w:rPr>
          <w:rStyle w:val="vCommoutput"/>
        </w:rPr>
        <w:t>port=</w:t>
      </w:r>
      <w:r w:rsidR="008F6B19" w:rsidRPr="008F6B19">
        <w:rPr>
          <w:rStyle w:val="vCommoutput"/>
        </w:rPr>
        <w:t>64737</w:t>
      </w:r>
    </w:p>
    <w:p w:rsidR="008229B8" w:rsidRPr="008229B8" w:rsidRDefault="008229B8" w:rsidP="008229B8">
      <w:pPr>
        <w:rPr>
          <w:lang w:val="en-US"/>
        </w:rPr>
      </w:pPr>
    </w:p>
    <w:p w:rsidR="008229B8" w:rsidRPr="008229B8" w:rsidRDefault="008229B8" w:rsidP="008229B8">
      <w:pPr>
        <w:rPr>
          <w:rStyle w:val="vCommoutput"/>
          <w:rFonts w:ascii="Arial" w:hAnsi="Arial" w:cs="Arial"/>
          <w:b/>
        </w:rPr>
      </w:pPr>
      <w:r w:rsidRPr="008229B8">
        <w:rPr>
          <w:rStyle w:val="vCommoutput"/>
          <w:rFonts w:ascii="Arial" w:hAnsi="Arial" w:cs="Arial"/>
          <w:b/>
        </w:rPr>
        <w:t>OpenSim.ini</w:t>
      </w:r>
    </w:p>
    <w:p w:rsidR="008229B8" w:rsidRPr="00777B2C" w:rsidRDefault="008229B8" w:rsidP="008229B8">
      <w:pPr>
        <w:pStyle w:val="ListParagraph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>[MurmurVoice]</w:t>
      </w:r>
    </w:p>
    <w:p w:rsidR="008229B8" w:rsidRPr="00777B2C" w:rsidRDefault="008229B8" w:rsidP="008229B8">
      <w:pPr>
        <w:pStyle w:val="ListParagraph"/>
        <w:ind w:left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; New </w:t>
      </w:r>
      <w:r w:rsidRPr="00777B2C">
        <w:rPr>
          <w:rFonts w:ascii="Courier New" w:hAnsi="Courier New" w:cs="Courier New"/>
          <w:sz w:val="20"/>
          <w:szCs w:val="20"/>
          <w:lang w:val="en-US"/>
        </w:rPr>
        <w:t>voice daemon which will do speaker indication,</w:t>
      </w:r>
    </w:p>
    <w:p w:rsidR="008229B8" w:rsidRPr="00777B2C" w:rsidRDefault="008229B8" w:rsidP="008229B8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; positional voice, and high quality audio codec. Host voice on the</w:t>
      </w:r>
    </w:p>
    <w:p w:rsidR="008229B8" w:rsidRPr="00777B2C" w:rsidRDefault="008229B8" w:rsidP="008229B8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; same server, or use Glacier2 to proxy the insecure ICE protocol.</w:t>
      </w:r>
    </w:p>
    <w:p w:rsidR="008229B8" w:rsidRPr="00777B2C" w:rsidRDefault="008229B8" w:rsidP="008229B8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enabled      = true</w:t>
      </w:r>
    </w:p>
    <w:p w:rsidR="008229B8" w:rsidRPr="00777B2C" w:rsidRDefault="008229B8" w:rsidP="008229B8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; Hostname to send the user</w:t>
      </w:r>
    </w:p>
    <w:p w:rsidR="008229B8" w:rsidRPr="00777B2C" w:rsidRDefault="008229B8" w:rsidP="008229B8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murmur_host  = </w:t>
      </w:r>
      <w:r w:rsidRPr="008229B8">
        <w:rPr>
          <w:rFonts w:ascii="Courier New" w:hAnsi="Courier New" w:cs="Courier New"/>
          <w:color w:val="FF0000"/>
          <w:sz w:val="20"/>
          <w:szCs w:val="20"/>
          <w:lang w:val="en-US"/>
        </w:rPr>
        <w:t>71.6.217.130</w:t>
      </w:r>
    </w:p>
    <w:p w:rsidR="008229B8" w:rsidRPr="00777B2C" w:rsidRDefault="008229B8" w:rsidP="008229B8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; Server identifier (normally 1)</w:t>
      </w:r>
    </w:p>
    <w:p w:rsidR="008229B8" w:rsidRPr="00777B2C" w:rsidRDefault="008229B8" w:rsidP="008229B8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murmur_sid   = 1</w:t>
      </w:r>
    </w:p>
    <w:p w:rsidR="008229B8" w:rsidRPr="00777B2C" w:rsidRDefault="008229B8" w:rsidP="008229B8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; Endpoint to system running mumble</w:t>
      </w:r>
    </w:p>
    <w:p w:rsidR="008229B8" w:rsidRPr="00777B2C" w:rsidRDefault="008229B8" w:rsidP="008229B8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murmur_ice   = tcp -h </w:t>
      </w:r>
      <w:r w:rsidRPr="008F6B19">
        <w:rPr>
          <w:rFonts w:ascii="Courier New" w:hAnsi="Courier New" w:cs="Courier New"/>
          <w:color w:val="FF0000"/>
          <w:sz w:val="20"/>
          <w:szCs w:val="20"/>
          <w:lang w:val="en-US"/>
        </w:rPr>
        <w:t>127.0.0.1</w:t>
      </w: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-p 6502</w:t>
      </w:r>
    </w:p>
    <w:p w:rsidR="008229B8" w:rsidRPr="00777B2C" w:rsidRDefault="008229B8" w:rsidP="008229B8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; Endpoint to this system (not needed for glacier2)</w:t>
      </w:r>
    </w:p>
    <w:p w:rsidR="008229B8" w:rsidRPr="00777B2C" w:rsidRDefault="008229B8" w:rsidP="008229B8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murmur_ice_cb= tcp -h </w:t>
      </w:r>
      <w:r w:rsidRPr="008F6B19">
        <w:rPr>
          <w:rFonts w:ascii="Courier New" w:hAnsi="Courier New" w:cs="Courier New"/>
          <w:color w:val="FF0000"/>
          <w:sz w:val="20"/>
          <w:szCs w:val="20"/>
          <w:lang w:val="en-US"/>
        </w:rPr>
        <w:t>127.0.0.1</w:t>
      </w: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-p 6503</w:t>
      </w:r>
    </w:p>
    <w:p w:rsidR="008229B8" w:rsidRPr="00777B2C" w:rsidRDefault="008229B8" w:rsidP="008229B8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; Parent channel name to use</w:t>
      </w:r>
    </w:p>
    <w:p w:rsidR="008229B8" w:rsidRPr="00777B2C" w:rsidRDefault="008229B8" w:rsidP="008229B8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channel_name = </w:t>
      </w:r>
      <w:r w:rsidR="00F062F4">
        <w:rPr>
          <w:rFonts w:ascii="Courier New" w:hAnsi="Courier New" w:cs="Courier New"/>
          <w:color w:val="FF0000"/>
          <w:sz w:val="20"/>
          <w:szCs w:val="20"/>
          <w:lang w:val="en-US"/>
        </w:rPr>
        <w:t>MyRegion</w:t>
      </w:r>
    </w:p>
    <w:p w:rsidR="008229B8" w:rsidRPr="00777B2C" w:rsidRDefault="008229B8" w:rsidP="008229B8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; Enable use of glacier2 (ignore murmur_ice_cb if false)</w:t>
      </w:r>
    </w:p>
    <w:p w:rsidR="008229B8" w:rsidRPr="003873BA" w:rsidRDefault="008229B8" w:rsidP="008229B8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fr-CH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873BA">
        <w:rPr>
          <w:rFonts w:ascii="Courier New" w:hAnsi="Courier New" w:cs="Courier New"/>
          <w:sz w:val="20"/>
          <w:szCs w:val="20"/>
          <w:lang w:val="fr-CH"/>
        </w:rPr>
        <w:t xml:space="preserve">glacier      = </w:t>
      </w:r>
      <w:r w:rsidRPr="003873BA">
        <w:rPr>
          <w:rFonts w:ascii="Courier New" w:hAnsi="Courier New" w:cs="Courier New"/>
          <w:color w:val="FF0000"/>
          <w:sz w:val="20"/>
          <w:szCs w:val="20"/>
          <w:lang w:val="fr-CH"/>
        </w:rPr>
        <w:t>false</w:t>
      </w:r>
    </w:p>
    <w:p w:rsidR="008229B8" w:rsidRPr="003873BA" w:rsidRDefault="008229B8" w:rsidP="008229B8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fr-CH"/>
        </w:rPr>
      </w:pPr>
      <w:r w:rsidRPr="003873BA">
        <w:rPr>
          <w:rFonts w:ascii="Courier New" w:hAnsi="Courier New" w:cs="Courier New"/>
          <w:sz w:val="20"/>
          <w:szCs w:val="20"/>
          <w:lang w:val="fr-CH"/>
        </w:rPr>
        <w:t xml:space="preserve">    ; Glacier proxy</w:t>
      </w:r>
    </w:p>
    <w:p w:rsidR="008229B8" w:rsidRPr="003873BA" w:rsidRDefault="008229B8" w:rsidP="008229B8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fr-CH"/>
        </w:rPr>
      </w:pPr>
      <w:r w:rsidRPr="003873BA">
        <w:rPr>
          <w:rFonts w:ascii="Courier New" w:hAnsi="Courier New" w:cs="Courier New"/>
          <w:sz w:val="20"/>
          <w:szCs w:val="20"/>
          <w:lang w:val="fr-CH"/>
        </w:rPr>
        <w:t xml:space="preserve">    glacier_ice  = Glacier2/router:tcp -p 4063 -h </w:t>
      </w:r>
      <w:r w:rsidRPr="003873BA">
        <w:rPr>
          <w:rFonts w:cs="Arial"/>
          <w:i/>
          <w:color w:val="FF0000"/>
          <w:sz w:val="20"/>
          <w:szCs w:val="20"/>
          <w:lang w:val="fr-CH"/>
        </w:rPr>
        <w:t>&lt;murmur-ip&gt;</w:t>
      </w:r>
    </w:p>
    <w:p w:rsidR="008229B8" w:rsidRPr="00A145BE" w:rsidRDefault="008229B8" w:rsidP="008229B8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3873BA">
        <w:rPr>
          <w:rFonts w:ascii="Courier New" w:hAnsi="Courier New" w:cs="Courier New"/>
          <w:sz w:val="20"/>
          <w:szCs w:val="20"/>
          <w:lang w:val="fr-CH"/>
        </w:rPr>
        <w:t xml:space="preserve">    </w:t>
      </w:r>
      <w:r w:rsidRPr="00A145BE">
        <w:rPr>
          <w:rFonts w:ascii="Courier New" w:hAnsi="Courier New" w:cs="Courier New"/>
          <w:sz w:val="20"/>
          <w:szCs w:val="20"/>
          <w:lang w:val="en-US"/>
        </w:rPr>
        <w:t>; Glacier session user</w:t>
      </w:r>
    </w:p>
    <w:p w:rsidR="008229B8" w:rsidRPr="000D4040" w:rsidRDefault="008229B8" w:rsidP="008229B8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de-DE"/>
        </w:rPr>
      </w:pPr>
      <w:r w:rsidRPr="00A145B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D4040">
        <w:rPr>
          <w:rFonts w:ascii="Courier New" w:hAnsi="Courier New" w:cs="Courier New"/>
          <w:sz w:val="20"/>
          <w:szCs w:val="20"/>
          <w:lang w:val="de-DE"/>
        </w:rPr>
        <w:t xml:space="preserve">glacier_user = </w:t>
      </w:r>
      <w:r w:rsidRPr="000D4040">
        <w:rPr>
          <w:rFonts w:cs="Arial"/>
          <w:i/>
          <w:color w:val="FF0000"/>
          <w:sz w:val="20"/>
          <w:szCs w:val="20"/>
          <w:lang w:val="de-DE"/>
        </w:rPr>
        <w:t>&lt;glacier2-user-name&gt;</w:t>
      </w:r>
    </w:p>
    <w:p w:rsidR="008229B8" w:rsidRPr="003873BA" w:rsidRDefault="008229B8" w:rsidP="008229B8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fr-CH"/>
        </w:rPr>
      </w:pPr>
      <w:r w:rsidRPr="000D4040">
        <w:rPr>
          <w:rFonts w:ascii="Courier New" w:hAnsi="Courier New" w:cs="Courier New"/>
          <w:sz w:val="20"/>
          <w:szCs w:val="20"/>
          <w:lang w:val="de-DE"/>
        </w:rPr>
        <w:t xml:space="preserve">    </w:t>
      </w:r>
      <w:r w:rsidRPr="003873BA">
        <w:rPr>
          <w:rFonts w:ascii="Courier New" w:hAnsi="Courier New" w:cs="Courier New"/>
          <w:sz w:val="20"/>
          <w:szCs w:val="20"/>
          <w:lang w:val="fr-CH"/>
        </w:rPr>
        <w:t>; Glacier session password</w:t>
      </w:r>
    </w:p>
    <w:p w:rsidR="008229B8" w:rsidRPr="003873BA" w:rsidRDefault="008229B8" w:rsidP="008229B8">
      <w:pPr>
        <w:pStyle w:val="ListParagraph"/>
        <w:spacing w:before="0"/>
        <w:ind w:left="357"/>
        <w:rPr>
          <w:rFonts w:cs="Arial"/>
          <w:color w:val="FF0000"/>
          <w:sz w:val="20"/>
          <w:szCs w:val="20"/>
          <w:lang w:val="fr-CH"/>
        </w:rPr>
      </w:pPr>
      <w:r w:rsidRPr="003873BA">
        <w:rPr>
          <w:rFonts w:ascii="Courier New" w:hAnsi="Courier New" w:cs="Courier New"/>
          <w:sz w:val="20"/>
          <w:szCs w:val="20"/>
          <w:lang w:val="fr-CH"/>
        </w:rPr>
        <w:t xml:space="preserve">    glacier_pass = </w:t>
      </w:r>
      <w:r w:rsidRPr="003873BA">
        <w:rPr>
          <w:rFonts w:cs="Arial"/>
          <w:i/>
          <w:color w:val="FF0000"/>
          <w:sz w:val="20"/>
          <w:szCs w:val="20"/>
          <w:lang w:val="fr-CH"/>
        </w:rPr>
        <w:t>&lt;glacier2-password&gt;</w:t>
      </w:r>
    </w:p>
    <w:p w:rsidR="007824A3" w:rsidRDefault="008229B8" w:rsidP="007824A3">
      <w:pPr>
        <w:rPr>
          <w:lang w:val="en-US"/>
        </w:rPr>
      </w:pPr>
      <w:r>
        <w:rPr>
          <w:lang w:val="en-US"/>
        </w:rPr>
        <w:t>The Glacier2 settings will not be taken into account</w:t>
      </w:r>
      <w:r w:rsidR="008F6B19">
        <w:rPr>
          <w:lang w:val="en-US"/>
        </w:rPr>
        <w:t>.</w:t>
      </w:r>
    </w:p>
    <w:p w:rsidR="008F6B19" w:rsidRDefault="008F6B19">
      <w:pPr>
        <w:suppressAutoHyphens w:val="0"/>
        <w:spacing w:before="0"/>
        <w:rPr>
          <w:lang w:val="en-US"/>
        </w:rPr>
      </w:pPr>
      <w:r>
        <w:rPr>
          <w:lang w:val="en-US"/>
        </w:rPr>
        <w:br w:type="page"/>
      </w:r>
    </w:p>
    <w:p w:rsidR="008F6B19" w:rsidRDefault="000D4040" w:rsidP="008F6B19">
      <w:pPr>
        <w:pStyle w:val="Heading1"/>
        <w:rPr>
          <w:lang w:val="en-US"/>
        </w:rPr>
      </w:pPr>
      <w:r>
        <w:rPr>
          <w:lang w:val="en-US"/>
        </w:rPr>
        <w:lastRenderedPageBreak/>
        <w:t>Example 2</w:t>
      </w:r>
      <w:r w:rsidR="008F6B19">
        <w:rPr>
          <w:lang w:val="en-US"/>
        </w:rPr>
        <w:t xml:space="preserve">: </w:t>
      </w:r>
      <w:r>
        <w:rPr>
          <w:lang w:val="en-US"/>
        </w:rPr>
        <w:t xml:space="preserve">Connection Between two Different </w:t>
      </w:r>
      <w:r w:rsidR="008F6B19">
        <w:rPr>
          <w:lang w:val="en-US"/>
        </w:rPr>
        <w:t>Server</w:t>
      </w:r>
      <w:r>
        <w:rPr>
          <w:lang w:val="en-US"/>
        </w:rPr>
        <w:t>s</w:t>
      </w:r>
    </w:p>
    <w:p w:rsidR="008F6B19" w:rsidRPr="008F6B19" w:rsidRDefault="008F6B19" w:rsidP="008F6B19">
      <w:pPr>
        <w:rPr>
          <w:lang w:val="en-US"/>
        </w:rPr>
      </w:pPr>
    </w:p>
    <w:p w:rsidR="008F6B19" w:rsidRDefault="00A526B5" w:rsidP="008F6B19">
      <w:pPr>
        <w:rPr>
          <w:lang w:val="en-US"/>
        </w:rPr>
      </w:pPr>
      <w:r>
        <w:rPr>
          <w:noProof/>
          <w:lang w:val="de-DE" w:eastAsia="de-DE"/>
        </w:rPr>
        <w:pict>
          <v:rect id="_x0000_s1052" style="position:absolute;margin-left:277.4pt;margin-top:10.55pt;width:117.2pt;height:86.05pt;z-index:251658238"/>
        </w:pict>
      </w:r>
      <w:r>
        <w:rPr>
          <w:noProof/>
          <w:lang w:val="de-DE" w:eastAsia="de-DE"/>
        </w:rPr>
        <w:pict>
          <v:rect id="_x0000_s1040" style="position:absolute;margin-left:-3.8pt;margin-top:10.55pt;width:115.1pt;height:86.05pt;z-index:251673600"/>
        </w:pict>
      </w:r>
    </w:p>
    <w:p w:rsidR="008F6B19" w:rsidRDefault="00A526B5" w:rsidP="008F6B19">
      <w:pPr>
        <w:rPr>
          <w:lang w:val="en-US"/>
        </w:rPr>
      </w:pPr>
      <w:r>
        <w:rPr>
          <w:noProof/>
          <w:lang w:val="de-DE" w:eastAsia="de-DE"/>
        </w:rPr>
        <w:pict>
          <v:shape id="_x0000_s1048" type="#_x0000_t202" style="position:absolute;margin-left:168.55pt;margin-top:2.35pt;width:106.65pt;height:19.85pt;z-index:251681792;mso-height-percent:200;mso-height-percent:200;mso-width-relative:margin;mso-height-relative:margin" filled="f" stroked="f">
            <v:textbox style="mso-fit-shape-to-text:t">
              <w:txbxContent>
                <w:p w:rsidR="008F6B19" w:rsidRPr="008229B8" w:rsidRDefault="008F6B19" w:rsidP="008F6B19">
                  <w:pPr>
                    <w:spacing w:before="0"/>
                    <w:jc w:val="right"/>
                    <w:rPr>
                      <w:lang w:val="en-US"/>
                    </w:rPr>
                  </w:pPr>
                  <w:r>
                    <w:t>Commands</w:t>
                  </w:r>
                </w:p>
              </w:txbxContent>
            </v:textbox>
          </v:shape>
        </w:pict>
      </w:r>
      <w:r>
        <w:rPr>
          <w:noProof/>
          <w:lang w:val="de-DE" w:eastAsia="de-DE"/>
        </w:rPr>
        <w:pict>
          <v:shape id="_x0000_s1042" type="#_x0000_t202" style="position:absolute;margin-left:290.95pt;margin-top:6.25pt;width:92.4pt;height:57.35pt;z-index:251675648;mso-width-relative:margin;mso-height-relative:margin;v-text-anchor:middle">
            <v:textbox>
              <w:txbxContent>
                <w:p w:rsidR="008F6B19" w:rsidRPr="007824A3" w:rsidRDefault="008F6B19" w:rsidP="008F6B19">
                  <w:pPr>
                    <w:spacing w:before="0"/>
                    <w:jc w:val="center"/>
                    <w:rPr>
                      <w:lang w:val="en-US"/>
                    </w:rPr>
                  </w:pPr>
                  <w:r>
                    <w:t>Murmur</w:t>
                  </w:r>
                </w:p>
              </w:txbxContent>
            </v:textbox>
          </v:shape>
        </w:pict>
      </w:r>
      <w:r>
        <w:rPr>
          <w:noProof/>
          <w:lang w:val="de-DE" w:eastAsia="de-DE"/>
        </w:rPr>
        <w:pict>
          <v:shape id="_x0000_s1051" type="#_x0000_t202" style="position:absolute;margin-left:393.45pt;margin-top:33.3pt;width:106.65pt;height:19.85pt;z-index:251684864;mso-height-percent:200;mso-height-percent:200;mso-width-relative:margin;mso-height-relative:margin" filled="f" stroked="f">
            <v:textbox style="mso-fit-shape-to-text:t">
              <w:txbxContent>
                <w:p w:rsidR="008F6B19" w:rsidRPr="008229B8" w:rsidRDefault="008F6B19" w:rsidP="008F6B19">
                  <w:pPr>
                    <w:spacing w:before="0"/>
                    <w:rPr>
                      <w:lang w:val="en-US"/>
                    </w:rPr>
                  </w:pPr>
                  <w:r w:rsidRPr="008229B8">
                    <w:t>71.6.217.130</w:t>
                  </w:r>
                </w:p>
              </w:txbxContent>
            </v:textbox>
          </v:shape>
        </w:pict>
      </w:r>
      <w:r>
        <w:rPr>
          <w:noProof/>
          <w:lang w:val="de-DE" w:eastAsia="de-DE"/>
        </w:rPr>
        <w:pict>
          <v:shape id="_x0000_s1047" type="#_x0000_t202" style="position:absolute;margin-left:394.6pt;margin-top:16.1pt;width:106.65pt;height:19.85pt;z-index:251680768;mso-height-percent:200;mso-height-percent:200;mso-width-relative:margin;mso-height-relative:margin" filled="f" stroked="f">
            <v:textbox style="mso-fit-shape-to-text:t">
              <w:txbxContent>
                <w:p w:rsidR="008F6B19" w:rsidRPr="008229B8" w:rsidRDefault="008F6B19" w:rsidP="008F6B19">
                  <w:pPr>
                    <w:spacing w:before="0"/>
                    <w:rPr>
                      <w:lang w:val="en-US"/>
                    </w:rPr>
                  </w:pPr>
                  <w:r>
                    <w:t>Voice</w:t>
                  </w:r>
                </w:p>
              </w:txbxContent>
            </v:textbox>
          </v:shape>
        </w:pict>
      </w:r>
      <w:r w:rsidRPr="00A526B5">
        <w:rPr>
          <w:noProof/>
          <w:lang w:val="en-US" w:eastAsia="zh-TW"/>
        </w:rPr>
        <w:pict>
          <v:shape id="_x0000_s1041" type="#_x0000_t202" style="position:absolute;margin-left:5.75pt;margin-top:6.25pt;width:92.4pt;height:57.35pt;z-index:251674624;mso-width-relative:margin;mso-height-relative:margin;v-text-anchor:middle">
            <v:textbox>
              <w:txbxContent>
                <w:p w:rsidR="008F6B19" w:rsidRPr="007824A3" w:rsidRDefault="008F6B19" w:rsidP="008F6B19">
                  <w:pPr>
                    <w:spacing w:before="0"/>
                    <w:jc w:val="center"/>
                    <w:rPr>
                      <w:lang w:val="en-US"/>
                    </w:rPr>
                  </w:pPr>
                  <w:r>
                    <w:t>OpenSim</w:t>
                  </w:r>
                </w:p>
              </w:txbxContent>
            </v:textbox>
          </v:shape>
        </w:pict>
      </w:r>
    </w:p>
    <w:p w:rsidR="008F6B19" w:rsidRDefault="00A526B5" w:rsidP="008F6B19">
      <w:pPr>
        <w:rPr>
          <w:lang w:val="en-US"/>
        </w:rPr>
      </w:pPr>
      <w:r>
        <w:rPr>
          <w:noProof/>
          <w:lang w:val="de-DE" w:eastAsia="de-DE"/>
        </w:rPr>
        <w:pict>
          <v:shape id="_x0000_s1046" type="#_x0000_t202" style="position:absolute;margin-left:168.75pt;margin-top:.65pt;width:106.65pt;height:19.85pt;z-index:251679744;mso-height-percent:200;mso-height-percent:200;mso-width-relative:margin;mso-height-relative:margin" filled="f" stroked="f">
            <v:textbox style="mso-fit-shape-to-text:t">
              <w:txbxContent>
                <w:p w:rsidR="008F6B19" w:rsidRPr="008229B8" w:rsidRDefault="008F6B19" w:rsidP="008F6B19">
                  <w:pPr>
                    <w:spacing w:before="0"/>
                    <w:jc w:val="right"/>
                    <w:rPr>
                      <w:lang w:val="en-US"/>
                    </w:rPr>
                  </w:pPr>
                  <w:r w:rsidRPr="008F6B19">
                    <w:t>71.6.217.130</w:t>
                  </w:r>
                  <w:r>
                    <w:t>:6502</w:t>
                  </w:r>
                </w:p>
              </w:txbxContent>
            </v:textbox>
          </v:shape>
        </w:pict>
      </w:r>
      <w:r>
        <w:rPr>
          <w:noProof/>
          <w:lang w:val="de-DE" w:eastAsia="de-DE"/>
        </w:rPr>
        <w:pict>
          <v:shape id="_x0000_s1049" type="#_x0000_t202" style="position:absolute;margin-left:113.2pt;margin-top:7.9pt;width:106.65pt;height:19.85pt;z-index:251682816;mso-height-percent:200;mso-height-percent:200;mso-width-relative:margin;mso-height-relative:margin" filled="f" stroked="f">
            <v:textbox style="mso-fit-shape-to-text:t">
              <w:txbxContent>
                <w:p w:rsidR="008F6B19" w:rsidRPr="008229B8" w:rsidRDefault="008F6B19" w:rsidP="008F6B19">
                  <w:pPr>
                    <w:spacing w:before="0"/>
                    <w:rPr>
                      <w:lang w:val="en-US"/>
                    </w:rPr>
                  </w:pPr>
                  <w:r>
                    <w:t>Callback</w:t>
                  </w:r>
                </w:p>
              </w:txbxContent>
            </v:textbox>
          </v:shape>
        </w:pict>
      </w:r>
      <w:r>
        <w:rPr>
          <w:noProof/>
          <w:lang w:val="de-DE" w:eastAsia="de-DE"/>
        </w:rPr>
        <w:pict>
          <v:shape id="_x0000_s1043" type="#_x0000_t32" style="position:absolute;margin-left:98.15pt;margin-top:2.25pt;width:192.8pt;height:0;z-index:251676672" o:connectortype="straight">
            <v:stroke endarrow="block"/>
          </v:shape>
        </w:pict>
      </w:r>
      <w:r>
        <w:rPr>
          <w:noProof/>
          <w:lang w:val="de-DE" w:eastAsia="de-DE"/>
        </w:rPr>
        <w:pict>
          <v:shape id="_x0000_s1050" type="#_x0000_t32" style="position:absolute;margin-left:383.35pt;margin-top:15.95pt;width:83.5pt;height:.05pt;flip:x;z-index:251683840" o:connectortype="straight">
            <v:stroke endarrow="block"/>
          </v:shape>
        </w:pict>
      </w:r>
    </w:p>
    <w:p w:rsidR="008F6B19" w:rsidRDefault="00A526B5" w:rsidP="008F6B19">
      <w:pPr>
        <w:rPr>
          <w:lang w:val="en-US"/>
        </w:rPr>
      </w:pPr>
      <w:r w:rsidRPr="00A526B5">
        <w:rPr>
          <w:noProof/>
          <w:lang w:val="en-US" w:eastAsia="zh-TW"/>
        </w:rPr>
        <w:pict>
          <v:shape id="_x0000_s1045" type="#_x0000_t202" style="position:absolute;margin-left:107.9pt;margin-top:8.2pt;width:106.65pt;height:19.85pt;z-index:251678720;mso-height-percent:200;mso-height-percent:200;mso-width-relative:margin;mso-height-relative:margin" filled="f" stroked="f">
            <v:textbox style="mso-fit-shape-to-text:t">
              <w:txbxContent>
                <w:p w:rsidR="008F6B19" w:rsidRPr="008229B8" w:rsidRDefault="008F6B19" w:rsidP="008F6B19">
                  <w:pPr>
                    <w:spacing w:before="0"/>
                    <w:rPr>
                      <w:lang w:val="en-US"/>
                    </w:rPr>
                  </w:pPr>
                  <w:r>
                    <w:t>71.6.217.110:6503</w:t>
                  </w:r>
                </w:p>
              </w:txbxContent>
            </v:textbox>
          </v:shape>
        </w:pict>
      </w:r>
      <w:r>
        <w:rPr>
          <w:noProof/>
          <w:lang w:val="de-DE" w:eastAsia="de-DE"/>
        </w:rPr>
        <w:pict>
          <v:shape id="_x0000_s1044" type="#_x0000_t32" style="position:absolute;margin-left:98.15pt;margin-top:9.1pt;width:192.8pt;height:.05pt;flip:x;z-index:251677696" o:connectortype="straight">
            <v:stroke endarrow="block"/>
          </v:shape>
        </w:pict>
      </w:r>
    </w:p>
    <w:p w:rsidR="008F6B19" w:rsidRDefault="008F6B19" w:rsidP="008F6B19">
      <w:pPr>
        <w:rPr>
          <w:lang w:val="en-US"/>
        </w:rPr>
      </w:pPr>
    </w:p>
    <w:p w:rsidR="008F6B19" w:rsidRDefault="008F6B19" w:rsidP="008F6B19">
      <w:pPr>
        <w:rPr>
          <w:lang w:val="en-US"/>
        </w:rPr>
      </w:pPr>
    </w:p>
    <w:p w:rsidR="008F6B19" w:rsidRDefault="008F6B19" w:rsidP="008F6B19">
      <w:pPr>
        <w:rPr>
          <w:b/>
          <w:lang w:val="en-US"/>
        </w:rPr>
      </w:pPr>
    </w:p>
    <w:p w:rsidR="008F6B19" w:rsidRDefault="008F6B19" w:rsidP="008F6B19">
      <w:pPr>
        <w:rPr>
          <w:b/>
          <w:lang w:val="en-US"/>
        </w:rPr>
      </w:pPr>
      <w:r w:rsidRPr="008229B8">
        <w:rPr>
          <w:b/>
          <w:lang w:val="en-US"/>
        </w:rPr>
        <w:t>Murmur</w:t>
      </w:r>
      <w:r>
        <w:rPr>
          <w:b/>
          <w:lang w:val="en-US"/>
        </w:rPr>
        <w:t>.ini</w:t>
      </w:r>
    </w:p>
    <w:p w:rsidR="008F6B19" w:rsidRPr="008229B8" w:rsidRDefault="008F6B19" w:rsidP="008F6B19">
      <w:pPr>
        <w:rPr>
          <w:b/>
          <w:lang w:val="en-US"/>
        </w:rPr>
      </w:pPr>
      <w:r w:rsidRPr="005178AA">
        <w:rPr>
          <w:rStyle w:val="vCommoutput"/>
        </w:rPr>
        <w:t>database</w:t>
      </w:r>
      <w:r w:rsidRPr="008229B8">
        <w:rPr>
          <w:rStyle w:val="vCommoutput"/>
        </w:rPr>
        <w:t>=</w:t>
      </w:r>
      <w:r w:rsidRPr="008229B8">
        <w:rPr>
          <w:rStyle w:val="vCommoutput"/>
          <w:color w:val="FF0000"/>
        </w:rPr>
        <w:t>/var/murmur.sqlite</w:t>
      </w:r>
      <w:r>
        <w:rPr>
          <w:lang w:val="en-US"/>
        </w:rPr>
        <w:br/>
      </w:r>
      <w:r w:rsidRPr="005178AA">
        <w:rPr>
          <w:rStyle w:val="vCommoutput"/>
        </w:rPr>
        <w:t>dbus=session</w:t>
      </w:r>
      <w:r>
        <w:rPr>
          <w:lang w:val="en-US"/>
        </w:rPr>
        <w:br/>
      </w:r>
      <w:r w:rsidRPr="005178AA">
        <w:rPr>
          <w:rStyle w:val="vCommoutput"/>
        </w:rPr>
        <w:t xml:space="preserve">ice="tcp -h </w:t>
      </w:r>
      <w:r w:rsidRPr="008229B8">
        <w:rPr>
          <w:rFonts w:ascii="Courier New" w:hAnsi="Courier New" w:cs="Courier New"/>
          <w:color w:val="FF0000"/>
          <w:sz w:val="20"/>
          <w:szCs w:val="20"/>
          <w:lang w:val="en-US"/>
        </w:rPr>
        <w:t>71.6.217.130</w:t>
      </w:r>
      <w:r w:rsidRPr="005178AA">
        <w:rPr>
          <w:rStyle w:val="vCommoutput"/>
        </w:rPr>
        <w:t xml:space="preserve"> -p 6502"</w:t>
      </w:r>
      <w:r>
        <w:rPr>
          <w:lang w:val="en-US"/>
        </w:rPr>
        <w:br/>
      </w:r>
      <w:r w:rsidRPr="005178AA">
        <w:rPr>
          <w:rStyle w:val="vCommoutput"/>
        </w:rPr>
        <w:t>logfile</w:t>
      </w:r>
      <w:r w:rsidRPr="003D7B8E">
        <w:rPr>
          <w:rStyle w:val="vCommoutput"/>
          <w:color w:val="FF0000"/>
        </w:rPr>
        <w:t>=</w:t>
      </w:r>
      <w:r>
        <w:rPr>
          <w:rStyle w:val="vCommoutput"/>
          <w:color w:val="FF0000"/>
        </w:rPr>
        <w:t>/var/murmur.log</w:t>
      </w:r>
      <w:r>
        <w:rPr>
          <w:lang w:val="en-US"/>
        </w:rPr>
        <w:br/>
      </w:r>
      <w:r w:rsidRPr="005178AA">
        <w:rPr>
          <w:rStyle w:val="vCommoutput"/>
        </w:rPr>
        <w:t>pidfile</w:t>
      </w:r>
      <w:r w:rsidRPr="003D7B8E">
        <w:rPr>
          <w:rStyle w:val="vCommoutput"/>
          <w:color w:val="FF0000"/>
        </w:rPr>
        <w:t>=</w:t>
      </w:r>
      <w:r>
        <w:rPr>
          <w:rStyle w:val="vCommoutput"/>
          <w:color w:val="FF0000"/>
        </w:rPr>
        <w:t>/tmp/murmur.pid</w:t>
      </w:r>
      <w:r w:rsidRPr="008F6B19">
        <w:rPr>
          <w:i/>
          <w:color w:val="FF0000"/>
          <w:lang w:val="en-US"/>
        </w:rPr>
        <w:t xml:space="preserve"> </w:t>
      </w:r>
      <w:r>
        <w:rPr>
          <w:i/>
          <w:color w:val="FF0000"/>
          <w:lang w:val="en-US"/>
        </w:rPr>
        <w:br/>
      </w:r>
      <w:r>
        <w:rPr>
          <w:rStyle w:val="vCommoutput"/>
        </w:rPr>
        <w:t>port=</w:t>
      </w:r>
      <w:r w:rsidRPr="008F6B19">
        <w:rPr>
          <w:rStyle w:val="vCommoutput"/>
        </w:rPr>
        <w:t>64737</w:t>
      </w:r>
    </w:p>
    <w:p w:rsidR="008F6B19" w:rsidRPr="008229B8" w:rsidRDefault="008F6B19" w:rsidP="008F6B19">
      <w:pPr>
        <w:rPr>
          <w:lang w:val="en-US"/>
        </w:rPr>
      </w:pPr>
    </w:p>
    <w:p w:rsidR="008F6B19" w:rsidRPr="008229B8" w:rsidRDefault="008F6B19" w:rsidP="008F6B19">
      <w:pPr>
        <w:rPr>
          <w:rStyle w:val="vCommoutput"/>
          <w:rFonts w:ascii="Arial" w:hAnsi="Arial" w:cs="Arial"/>
          <w:b/>
        </w:rPr>
      </w:pPr>
      <w:r w:rsidRPr="008229B8">
        <w:rPr>
          <w:rStyle w:val="vCommoutput"/>
          <w:rFonts w:ascii="Arial" w:hAnsi="Arial" w:cs="Arial"/>
          <w:b/>
        </w:rPr>
        <w:t>OpenSim.ini</w:t>
      </w:r>
    </w:p>
    <w:p w:rsidR="008F6B19" w:rsidRPr="00777B2C" w:rsidRDefault="008F6B19" w:rsidP="008F6B19">
      <w:pPr>
        <w:pStyle w:val="ListParagraph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>[MurmurVoice]</w:t>
      </w:r>
    </w:p>
    <w:p w:rsidR="008F6B19" w:rsidRPr="00777B2C" w:rsidRDefault="008F6B19" w:rsidP="008F6B19">
      <w:pPr>
        <w:pStyle w:val="ListParagraph"/>
        <w:ind w:left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; New </w:t>
      </w:r>
      <w:r w:rsidRPr="00777B2C">
        <w:rPr>
          <w:rFonts w:ascii="Courier New" w:hAnsi="Courier New" w:cs="Courier New"/>
          <w:sz w:val="20"/>
          <w:szCs w:val="20"/>
          <w:lang w:val="en-US"/>
        </w:rPr>
        <w:t>voice daemon which will do speaker indication,</w:t>
      </w:r>
    </w:p>
    <w:p w:rsidR="008F6B19" w:rsidRPr="00777B2C" w:rsidRDefault="008F6B19" w:rsidP="008F6B19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; positional voice, and high quality audio codec. Host voice on the</w:t>
      </w:r>
    </w:p>
    <w:p w:rsidR="008F6B19" w:rsidRPr="00777B2C" w:rsidRDefault="008F6B19" w:rsidP="008F6B19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; same server, or use Glacier2 to proxy the insecure ICE protocol.</w:t>
      </w:r>
    </w:p>
    <w:p w:rsidR="008F6B19" w:rsidRPr="00777B2C" w:rsidRDefault="008F6B19" w:rsidP="008F6B19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enabled      = true</w:t>
      </w:r>
    </w:p>
    <w:p w:rsidR="008F6B19" w:rsidRPr="00777B2C" w:rsidRDefault="008F6B19" w:rsidP="008F6B19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; Hostname to send the user</w:t>
      </w:r>
    </w:p>
    <w:p w:rsidR="008F6B19" w:rsidRPr="00777B2C" w:rsidRDefault="008F6B19" w:rsidP="008F6B19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murmur_host  = </w:t>
      </w:r>
      <w:r w:rsidRPr="008229B8">
        <w:rPr>
          <w:rFonts w:ascii="Courier New" w:hAnsi="Courier New" w:cs="Courier New"/>
          <w:color w:val="FF0000"/>
          <w:sz w:val="20"/>
          <w:szCs w:val="20"/>
          <w:lang w:val="en-US"/>
        </w:rPr>
        <w:t>71.6.217.130</w:t>
      </w:r>
    </w:p>
    <w:p w:rsidR="008F6B19" w:rsidRPr="00777B2C" w:rsidRDefault="008F6B19" w:rsidP="008F6B19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; Server identifier (normally 1)</w:t>
      </w:r>
    </w:p>
    <w:p w:rsidR="008F6B19" w:rsidRPr="00777B2C" w:rsidRDefault="008F6B19" w:rsidP="008F6B19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murmur_sid   = 1</w:t>
      </w:r>
    </w:p>
    <w:p w:rsidR="008F6B19" w:rsidRPr="00777B2C" w:rsidRDefault="008F6B19" w:rsidP="008F6B19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; Endpoint to system running mumble</w:t>
      </w:r>
    </w:p>
    <w:p w:rsidR="008F6B19" w:rsidRPr="00777B2C" w:rsidRDefault="008F6B19" w:rsidP="008F6B19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murmur_ice   = tcp -h </w:t>
      </w:r>
      <w:r w:rsidRPr="008229B8">
        <w:rPr>
          <w:rFonts w:ascii="Courier New" w:hAnsi="Courier New" w:cs="Courier New"/>
          <w:color w:val="FF0000"/>
          <w:sz w:val="20"/>
          <w:szCs w:val="20"/>
          <w:lang w:val="en-US"/>
        </w:rPr>
        <w:t>71.6.217.130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777B2C">
        <w:rPr>
          <w:rFonts w:ascii="Courier New" w:hAnsi="Courier New" w:cs="Courier New"/>
          <w:sz w:val="20"/>
          <w:szCs w:val="20"/>
          <w:lang w:val="en-US"/>
        </w:rPr>
        <w:t>-p 6502</w:t>
      </w:r>
    </w:p>
    <w:p w:rsidR="008F6B19" w:rsidRPr="00777B2C" w:rsidRDefault="008F6B19" w:rsidP="008F6B19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; Endpoint to this system (not needed for glacier2)</w:t>
      </w:r>
    </w:p>
    <w:p w:rsidR="008F6B19" w:rsidRPr="00777B2C" w:rsidRDefault="008F6B19" w:rsidP="008F6B19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murmur_ice_cb= tcp -h </w:t>
      </w:r>
      <w:r w:rsidRPr="008229B8">
        <w:rPr>
          <w:rFonts w:ascii="Courier New" w:hAnsi="Courier New" w:cs="Courier New"/>
          <w:color w:val="FF0000"/>
          <w:sz w:val="20"/>
          <w:szCs w:val="20"/>
          <w:lang w:val="en-US"/>
        </w:rPr>
        <w:t>71.6.217.1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10</w:t>
      </w: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-p 6503</w:t>
      </w:r>
    </w:p>
    <w:p w:rsidR="008F6B19" w:rsidRPr="00777B2C" w:rsidRDefault="008F6B19" w:rsidP="008F6B19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; Parent channel name to use</w:t>
      </w:r>
    </w:p>
    <w:p w:rsidR="008F6B19" w:rsidRPr="00777B2C" w:rsidRDefault="008F6B19" w:rsidP="008F6B19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channel_name = </w:t>
      </w:r>
      <w:r w:rsidR="00F062F4">
        <w:rPr>
          <w:rFonts w:ascii="Courier New" w:hAnsi="Courier New" w:cs="Courier New"/>
          <w:color w:val="FF0000"/>
          <w:sz w:val="20"/>
          <w:szCs w:val="20"/>
          <w:lang w:val="en-US"/>
        </w:rPr>
        <w:t>MyRegion</w:t>
      </w:r>
    </w:p>
    <w:p w:rsidR="008F6B19" w:rsidRPr="00777B2C" w:rsidRDefault="008F6B19" w:rsidP="008F6B19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; Enable use of glacier2 (ignore murmur_ice_cb if false)</w:t>
      </w:r>
    </w:p>
    <w:p w:rsidR="008F6B19" w:rsidRPr="003873BA" w:rsidRDefault="008F6B19" w:rsidP="008F6B19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fr-CH"/>
        </w:rPr>
      </w:pPr>
      <w:r w:rsidRPr="00777B2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873BA">
        <w:rPr>
          <w:rFonts w:ascii="Courier New" w:hAnsi="Courier New" w:cs="Courier New"/>
          <w:sz w:val="20"/>
          <w:szCs w:val="20"/>
          <w:lang w:val="fr-CH"/>
        </w:rPr>
        <w:t xml:space="preserve">glacier      = </w:t>
      </w:r>
      <w:r w:rsidRPr="003873BA">
        <w:rPr>
          <w:rFonts w:ascii="Courier New" w:hAnsi="Courier New" w:cs="Courier New"/>
          <w:color w:val="FF0000"/>
          <w:sz w:val="20"/>
          <w:szCs w:val="20"/>
          <w:lang w:val="fr-CH"/>
        </w:rPr>
        <w:t>false</w:t>
      </w:r>
    </w:p>
    <w:p w:rsidR="008F6B19" w:rsidRPr="003873BA" w:rsidRDefault="008F6B19" w:rsidP="008F6B19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fr-CH"/>
        </w:rPr>
      </w:pPr>
      <w:r w:rsidRPr="003873BA">
        <w:rPr>
          <w:rFonts w:ascii="Courier New" w:hAnsi="Courier New" w:cs="Courier New"/>
          <w:sz w:val="20"/>
          <w:szCs w:val="20"/>
          <w:lang w:val="fr-CH"/>
        </w:rPr>
        <w:t xml:space="preserve">    ; Glacier proxy</w:t>
      </w:r>
    </w:p>
    <w:p w:rsidR="008F6B19" w:rsidRPr="003873BA" w:rsidRDefault="008F6B19" w:rsidP="008F6B19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fr-CH"/>
        </w:rPr>
      </w:pPr>
      <w:r w:rsidRPr="003873BA">
        <w:rPr>
          <w:rFonts w:ascii="Courier New" w:hAnsi="Courier New" w:cs="Courier New"/>
          <w:sz w:val="20"/>
          <w:szCs w:val="20"/>
          <w:lang w:val="fr-CH"/>
        </w:rPr>
        <w:t xml:space="preserve">    glacier_ice  = Glacier2/router:tcp -p 4063 -h </w:t>
      </w:r>
      <w:r w:rsidRPr="003873BA">
        <w:rPr>
          <w:rFonts w:cs="Arial"/>
          <w:i/>
          <w:color w:val="FF0000"/>
          <w:sz w:val="20"/>
          <w:szCs w:val="20"/>
          <w:lang w:val="fr-CH"/>
        </w:rPr>
        <w:t>&lt;murmur-ip&gt;</w:t>
      </w:r>
    </w:p>
    <w:p w:rsidR="008F6B19" w:rsidRPr="00A145BE" w:rsidRDefault="008F6B19" w:rsidP="008F6B19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3873BA">
        <w:rPr>
          <w:rFonts w:ascii="Courier New" w:hAnsi="Courier New" w:cs="Courier New"/>
          <w:sz w:val="20"/>
          <w:szCs w:val="20"/>
          <w:lang w:val="fr-CH"/>
        </w:rPr>
        <w:t xml:space="preserve">    </w:t>
      </w:r>
      <w:r w:rsidRPr="00A145BE">
        <w:rPr>
          <w:rFonts w:ascii="Courier New" w:hAnsi="Courier New" w:cs="Courier New"/>
          <w:sz w:val="20"/>
          <w:szCs w:val="20"/>
          <w:lang w:val="en-US"/>
        </w:rPr>
        <w:t>; Glacier session user</w:t>
      </w:r>
    </w:p>
    <w:p w:rsidR="008F6B19" w:rsidRPr="008F6B19" w:rsidRDefault="008F6B19" w:rsidP="008F6B19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de-DE"/>
        </w:rPr>
      </w:pPr>
      <w:r w:rsidRPr="00A145B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F6B19">
        <w:rPr>
          <w:rFonts w:ascii="Courier New" w:hAnsi="Courier New" w:cs="Courier New"/>
          <w:sz w:val="20"/>
          <w:szCs w:val="20"/>
          <w:lang w:val="de-DE"/>
        </w:rPr>
        <w:t xml:space="preserve">glacier_user = </w:t>
      </w:r>
      <w:r w:rsidRPr="008F6B19">
        <w:rPr>
          <w:rFonts w:cs="Arial"/>
          <w:i/>
          <w:color w:val="FF0000"/>
          <w:sz w:val="20"/>
          <w:szCs w:val="20"/>
          <w:lang w:val="de-DE"/>
        </w:rPr>
        <w:t>&lt;glacier2-user-name&gt;</w:t>
      </w:r>
    </w:p>
    <w:p w:rsidR="008F6B19" w:rsidRPr="003873BA" w:rsidRDefault="008F6B19" w:rsidP="008F6B19">
      <w:pPr>
        <w:pStyle w:val="ListParagraph"/>
        <w:spacing w:before="0"/>
        <w:ind w:left="357"/>
        <w:rPr>
          <w:rFonts w:ascii="Courier New" w:hAnsi="Courier New" w:cs="Courier New"/>
          <w:sz w:val="20"/>
          <w:szCs w:val="20"/>
          <w:lang w:val="fr-CH"/>
        </w:rPr>
      </w:pPr>
      <w:r w:rsidRPr="008F6B19">
        <w:rPr>
          <w:rFonts w:ascii="Courier New" w:hAnsi="Courier New" w:cs="Courier New"/>
          <w:sz w:val="20"/>
          <w:szCs w:val="20"/>
          <w:lang w:val="de-DE"/>
        </w:rPr>
        <w:t xml:space="preserve">    </w:t>
      </w:r>
      <w:r w:rsidRPr="003873BA">
        <w:rPr>
          <w:rFonts w:ascii="Courier New" w:hAnsi="Courier New" w:cs="Courier New"/>
          <w:sz w:val="20"/>
          <w:szCs w:val="20"/>
          <w:lang w:val="fr-CH"/>
        </w:rPr>
        <w:t>; Glacier session password</w:t>
      </w:r>
    </w:p>
    <w:p w:rsidR="008F6B19" w:rsidRPr="003873BA" w:rsidRDefault="008F6B19" w:rsidP="008F6B19">
      <w:pPr>
        <w:pStyle w:val="ListParagraph"/>
        <w:spacing w:before="0"/>
        <w:ind w:left="357"/>
        <w:rPr>
          <w:rFonts w:cs="Arial"/>
          <w:color w:val="FF0000"/>
          <w:sz w:val="20"/>
          <w:szCs w:val="20"/>
          <w:lang w:val="fr-CH"/>
        </w:rPr>
      </w:pPr>
      <w:r w:rsidRPr="003873BA">
        <w:rPr>
          <w:rFonts w:ascii="Courier New" w:hAnsi="Courier New" w:cs="Courier New"/>
          <w:sz w:val="20"/>
          <w:szCs w:val="20"/>
          <w:lang w:val="fr-CH"/>
        </w:rPr>
        <w:t xml:space="preserve">    glacier_pass = </w:t>
      </w:r>
      <w:r w:rsidRPr="003873BA">
        <w:rPr>
          <w:rFonts w:cs="Arial"/>
          <w:i/>
          <w:color w:val="FF0000"/>
          <w:sz w:val="20"/>
          <w:szCs w:val="20"/>
          <w:lang w:val="fr-CH"/>
        </w:rPr>
        <w:t>&lt;glacier2-password&gt;</w:t>
      </w:r>
    </w:p>
    <w:p w:rsidR="008F6B19" w:rsidRPr="007824A3" w:rsidRDefault="008F6B19" w:rsidP="008F6B19">
      <w:pPr>
        <w:rPr>
          <w:lang w:val="en-US"/>
        </w:rPr>
      </w:pPr>
      <w:r>
        <w:rPr>
          <w:lang w:val="en-US"/>
        </w:rPr>
        <w:t>The Glacier2 settings will not be taken into account.</w:t>
      </w:r>
    </w:p>
    <w:p w:rsidR="008F6B19" w:rsidRPr="007824A3" w:rsidRDefault="008F6B19" w:rsidP="007824A3">
      <w:pPr>
        <w:rPr>
          <w:lang w:val="en-US"/>
        </w:rPr>
      </w:pPr>
    </w:p>
    <w:sectPr w:rsidR="008F6B19" w:rsidRPr="007824A3" w:rsidSect="007313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 w:code="9"/>
      <w:pgMar w:top="1418" w:right="1134" w:bottom="1134" w:left="1134" w:header="397" w:footer="39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2FC4" w:rsidRDefault="00D82FC4">
      <w:pPr>
        <w:spacing w:before="0"/>
      </w:pPr>
      <w:r>
        <w:separator/>
      </w:r>
    </w:p>
  </w:endnote>
  <w:endnote w:type="continuationSeparator" w:id="0">
    <w:p w:rsidR="00D82FC4" w:rsidRDefault="00D82FC4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941" w:rsidRDefault="0060794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941" w:rsidRDefault="00607941">
    <w:pPr>
      <w:pStyle w:val="Footer"/>
      <w:rPr>
        <w:sz w:val="18"/>
        <w:szCs w:val="18"/>
      </w:rPr>
    </w:pPr>
  </w:p>
  <w:p w:rsidR="004865E7" w:rsidRPr="004865E7" w:rsidRDefault="00607941" w:rsidP="00607941">
    <w:pPr>
      <w:pStyle w:val="Footer"/>
      <w:tabs>
        <w:tab w:val="clear" w:pos="9406"/>
        <w:tab w:val="right" w:pos="9639"/>
      </w:tabs>
      <w:rPr>
        <w:sz w:val="18"/>
        <w:szCs w:val="18"/>
      </w:rPr>
    </w:pPr>
    <w:r>
      <w:rPr>
        <w:sz w:val="16"/>
        <w:szCs w:val="18"/>
      </w:rPr>
      <w:t>Copyright 2010 vComm Solutions Switzerland, all rights reserved</w:t>
    </w:r>
    <w:r>
      <w:rPr>
        <w:sz w:val="18"/>
        <w:szCs w:val="18"/>
      </w:rPr>
      <w:tab/>
    </w:r>
    <w:r>
      <w:rPr>
        <w:sz w:val="18"/>
        <w:szCs w:val="18"/>
      </w:rPr>
      <w:tab/>
    </w:r>
    <w:r w:rsidR="00A526B5" w:rsidRPr="004865E7">
      <w:rPr>
        <w:sz w:val="18"/>
        <w:szCs w:val="18"/>
      </w:rPr>
      <w:fldChar w:fldCharType="begin"/>
    </w:r>
    <w:r w:rsidR="004865E7" w:rsidRPr="004865E7">
      <w:rPr>
        <w:sz w:val="18"/>
        <w:szCs w:val="18"/>
      </w:rPr>
      <w:instrText xml:space="preserve"> PAGE   \* MERGEFORMAT </w:instrText>
    </w:r>
    <w:r w:rsidR="00A526B5" w:rsidRPr="004865E7">
      <w:rPr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 w:rsidR="00A526B5" w:rsidRPr="004865E7">
      <w:rPr>
        <w:sz w:val="18"/>
        <w:szCs w:val="18"/>
      </w:rPr>
      <w:fldChar w:fldCharType="end"/>
    </w:r>
  </w:p>
  <w:p w:rsidR="004865E7" w:rsidRDefault="004865E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28BA" w:rsidRPr="00607941" w:rsidRDefault="00607941" w:rsidP="00607941">
    <w:pPr>
      <w:pStyle w:val="Footer"/>
      <w:rPr>
        <w:sz w:val="16"/>
        <w:szCs w:val="18"/>
      </w:rPr>
    </w:pPr>
    <w:r>
      <w:rPr>
        <w:sz w:val="16"/>
        <w:szCs w:val="18"/>
      </w:rPr>
      <w:t>Copyright 2010 vComm Solutions Switzerland, all rights reserved</w:t>
    </w:r>
  </w:p>
  <w:p w:rsidR="009228BA" w:rsidRDefault="009228BA" w:rsidP="009228BA">
    <w:pPr>
      <w:pStyle w:val="Footer"/>
      <w:jc w:val="right"/>
      <w:rPr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2FC4" w:rsidRDefault="00D82FC4">
      <w:pPr>
        <w:spacing w:before="0"/>
      </w:pPr>
      <w:r>
        <w:separator/>
      </w:r>
    </w:p>
  </w:footnote>
  <w:footnote w:type="continuationSeparator" w:id="0">
    <w:p w:rsidR="00D82FC4" w:rsidRDefault="00D82FC4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941" w:rsidRDefault="0060794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941" w:rsidRDefault="0060794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1E7F" w:rsidRPr="00ED04F1" w:rsidRDefault="004C6050" w:rsidP="0017796D">
    <w:pPr>
      <w:pStyle w:val="Header"/>
      <w:tabs>
        <w:tab w:val="left" w:pos="2694"/>
      </w:tabs>
      <w:rPr>
        <w:sz w:val="16"/>
        <w:szCs w:val="18"/>
      </w:rPr>
    </w:pPr>
    <w:r>
      <w:rPr>
        <w:noProof/>
        <w:lang w:val="de-DE" w:eastAsia="de-DE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4123055</wp:posOffset>
          </wp:positionH>
          <wp:positionV relativeFrom="paragraph">
            <wp:posOffset>86360</wp:posOffset>
          </wp:positionV>
          <wp:extent cx="1999615" cy="417830"/>
          <wp:effectExtent l="19050" t="0" r="635" b="0"/>
          <wp:wrapNone/>
          <wp:docPr id="8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4178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D04F1" w:rsidRPr="00ED04F1">
      <w:rPr>
        <w:sz w:val="16"/>
        <w:szCs w:val="18"/>
      </w:rPr>
      <w:t>vComm Solutions GmbH</w:t>
    </w:r>
    <w:r w:rsidR="0017796D">
      <w:rPr>
        <w:sz w:val="16"/>
        <w:szCs w:val="18"/>
      </w:rPr>
      <w:t xml:space="preserve">, </w:t>
    </w:r>
    <w:r w:rsidR="0017796D" w:rsidRPr="00ED04F1">
      <w:rPr>
        <w:sz w:val="16"/>
        <w:szCs w:val="18"/>
      </w:rPr>
      <w:t>Selnaustrasse 29</w:t>
    </w:r>
    <w:r w:rsidR="0017796D">
      <w:rPr>
        <w:sz w:val="16"/>
        <w:szCs w:val="18"/>
      </w:rPr>
      <w:t xml:space="preserve">, </w:t>
    </w:r>
    <w:r w:rsidR="0017796D" w:rsidRPr="00ED04F1">
      <w:rPr>
        <w:sz w:val="16"/>
        <w:szCs w:val="18"/>
      </w:rPr>
      <w:t>CH-8001 Zürich</w:t>
    </w:r>
    <w:r w:rsidR="00ED04F1" w:rsidRPr="00ED04F1">
      <w:rPr>
        <w:sz w:val="16"/>
        <w:szCs w:val="18"/>
      </w:rPr>
      <w:br/>
    </w:r>
    <w:r w:rsidR="0017796D" w:rsidRPr="00ED04F1">
      <w:rPr>
        <w:sz w:val="16"/>
        <w:szCs w:val="18"/>
      </w:rPr>
      <w:t>Tel +41 43 497 35 08</w:t>
    </w:r>
    <w:r w:rsidR="0017796D">
      <w:rPr>
        <w:sz w:val="16"/>
        <w:szCs w:val="18"/>
      </w:rPr>
      <w:t>, volker.gaessler@vcomm.ch</w:t>
    </w:r>
    <w:r w:rsidR="00ED04F1" w:rsidRPr="00ED04F1">
      <w:rPr>
        <w:sz w:val="16"/>
        <w:szCs w:val="18"/>
      </w:rPr>
      <w:br/>
    </w:r>
    <w:r w:rsidR="00EC1E7F" w:rsidRPr="00ED04F1">
      <w:rPr>
        <w:sz w:val="16"/>
        <w:szCs w:val="18"/>
      </w:rPr>
      <w:tab/>
    </w:r>
    <w:r w:rsidR="00ED04F1" w:rsidRPr="00ED04F1">
      <w:rPr>
        <w:sz w:val="16"/>
        <w:szCs w:val="18"/>
      </w:rPr>
      <w:br/>
    </w:r>
  </w:p>
  <w:p w:rsidR="00EC1E7F" w:rsidRPr="00EC1E7F" w:rsidRDefault="00EC1E7F" w:rsidP="0017796D">
    <w:pPr>
      <w:pStyle w:val="Header"/>
      <w:tabs>
        <w:tab w:val="left" w:pos="2410"/>
      </w:tabs>
      <w:rPr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37980D90"/>
    <w:lvl w:ilvl="0">
      <w:start w:val="1"/>
      <w:numFmt w:val="bullet"/>
      <w:lvlText w:val=""/>
      <w:lvlJc w:val="left"/>
      <w:pPr>
        <w:tabs>
          <w:tab w:val="num" w:pos="567"/>
        </w:tabs>
        <w:ind w:left="0" w:firstLine="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00000007"/>
    <w:multiLevelType w:val="singleLevel"/>
    <w:tmpl w:val="00000007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08"/>
    <w:multiLevelType w:val="singleLevel"/>
    <w:tmpl w:val="00000008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00000009"/>
    <w:multiLevelType w:val="singleLevel"/>
    <w:tmpl w:val="00000009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00000A"/>
    <w:multiLevelType w:val="singleLevel"/>
    <w:tmpl w:val="0000000A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0000000B"/>
    <w:multiLevelType w:val="singleLevel"/>
    <w:tmpl w:val="0000000B"/>
    <w:name w:val="WW8Num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0000000C"/>
    <w:multiLevelType w:val="single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0000000E"/>
    <w:multiLevelType w:val="single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10"/>
    <w:multiLevelType w:val="single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00000011"/>
    <w:multiLevelType w:val="single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00000012"/>
    <w:multiLevelType w:val="singleLevel"/>
    <w:tmpl w:val="00000012"/>
    <w:name w:val="WW8Num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00000013"/>
    <w:multiLevelType w:val="singleLevel"/>
    <w:tmpl w:val="00000013"/>
    <w:name w:val="WW8Num1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00000014"/>
    <w:multiLevelType w:val="singleLevel"/>
    <w:tmpl w:val="00000014"/>
    <w:name w:val="WW8Num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00000015"/>
    <w:multiLevelType w:val="singleLevel"/>
    <w:tmpl w:val="00000015"/>
    <w:name w:val="WW8Num2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00000016"/>
    <w:multiLevelType w:val="singleLevel"/>
    <w:tmpl w:val="00000016"/>
    <w:name w:val="WW8Num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00000017"/>
    <w:multiLevelType w:val="singleLevel"/>
    <w:tmpl w:val="00000017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04FC68D2"/>
    <w:multiLevelType w:val="hybridMultilevel"/>
    <w:tmpl w:val="2F6E0E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6AF252B"/>
    <w:multiLevelType w:val="hybridMultilevel"/>
    <w:tmpl w:val="3D381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91E7EBF"/>
    <w:multiLevelType w:val="hybridMultilevel"/>
    <w:tmpl w:val="73305C8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201B5C1F"/>
    <w:multiLevelType w:val="hybridMultilevel"/>
    <w:tmpl w:val="ED7AF31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3283783E"/>
    <w:multiLevelType w:val="hybridMultilevel"/>
    <w:tmpl w:val="37DC47D4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5D715EE"/>
    <w:multiLevelType w:val="hybridMultilevel"/>
    <w:tmpl w:val="8DEAF3FC"/>
    <w:lvl w:ilvl="0" w:tplc="D5442C14">
      <w:start w:val="1"/>
      <w:numFmt w:val="bullet"/>
      <w:pStyle w:val="vCommLis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E665F40"/>
    <w:multiLevelType w:val="hybridMultilevel"/>
    <w:tmpl w:val="C46021A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45D2FFA"/>
    <w:multiLevelType w:val="hybridMultilevel"/>
    <w:tmpl w:val="96023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171BC2"/>
    <w:multiLevelType w:val="hybridMultilevel"/>
    <w:tmpl w:val="73305C8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4"/>
  </w:num>
  <w:num w:numId="25">
    <w:abstractNumId w:val="30"/>
  </w:num>
  <w:num w:numId="26">
    <w:abstractNumId w:val="28"/>
  </w:num>
  <w:num w:numId="27">
    <w:abstractNumId w:val="29"/>
  </w:num>
  <w:num w:numId="28">
    <w:abstractNumId w:val="25"/>
  </w:num>
  <w:num w:numId="29">
    <w:abstractNumId w:val="26"/>
  </w:num>
  <w:num w:numId="30">
    <w:abstractNumId w:val="27"/>
  </w:num>
  <w:num w:numId="31">
    <w:abstractNumId w:val="31"/>
  </w:num>
  <w:num w:numId="32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attachedTemplate r:id="rId1"/>
  <w:defaultTabStop w:val="720"/>
  <w:hyphenationZone w:val="425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43010">
      <o:colormenu v:ext="edit" fillcolor="none" strokecolor="none" shadowcolor="none [2]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CC61F8"/>
    <w:rsid w:val="000340D8"/>
    <w:rsid w:val="000C3D99"/>
    <w:rsid w:val="000D0E82"/>
    <w:rsid w:val="000D4040"/>
    <w:rsid w:val="000F182D"/>
    <w:rsid w:val="000F4D74"/>
    <w:rsid w:val="00107381"/>
    <w:rsid w:val="00140338"/>
    <w:rsid w:val="0017694A"/>
    <w:rsid w:val="0017796D"/>
    <w:rsid w:val="001834C6"/>
    <w:rsid w:val="001A7005"/>
    <w:rsid w:val="001B002A"/>
    <w:rsid w:val="002100D4"/>
    <w:rsid w:val="002127CE"/>
    <w:rsid w:val="00212D82"/>
    <w:rsid w:val="00245D31"/>
    <w:rsid w:val="00250D2B"/>
    <w:rsid w:val="00272656"/>
    <w:rsid w:val="002A13DE"/>
    <w:rsid w:val="002A7FA1"/>
    <w:rsid w:val="002B0518"/>
    <w:rsid w:val="002B1323"/>
    <w:rsid w:val="00310C22"/>
    <w:rsid w:val="003161A2"/>
    <w:rsid w:val="003660A6"/>
    <w:rsid w:val="00371709"/>
    <w:rsid w:val="00372525"/>
    <w:rsid w:val="0037494F"/>
    <w:rsid w:val="003873BA"/>
    <w:rsid w:val="003A581F"/>
    <w:rsid w:val="003B6C60"/>
    <w:rsid w:val="003D7943"/>
    <w:rsid w:val="003D7B8E"/>
    <w:rsid w:val="003E3610"/>
    <w:rsid w:val="00427936"/>
    <w:rsid w:val="00465590"/>
    <w:rsid w:val="004724C3"/>
    <w:rsid w:val="004865E7"/>
    <w:rsid w:val="004869F7"/>
    <w:rsid w:val="00486FC5"/>
    <w:rsid w:val="004C6050"/>
    <w:rsid w:val="004D7864"/>
    <w:rsid w:val="004F375E"/>
    <w:rsid w:val="00514383"/>
    <w:rsid w:val="005178AA"/>
    <w:rsid w:val="005358E4"/>
    <w:rsid w:val="005657BA"/>
    <w:rsid w:val="00594813"/>
    <w:rsid w:val="0059595C"/>
    <w:rsid w:val="005D6108"/>
    <w:rsid w:val="005F1DA1"/>
    <w:rsid w:val="005F4AAD"/>
    <w:rsid w:val="0060677A"/>
    <w:rsid w:val="00607941"/>
    <w:rsid w:val="00610514"/>
    <w:rsid w:val="006370A2"/>
    <w:rsid w:val="00643787"/>
    <w:rsid w:val="00665541"/>
    <w:rsid w:val="00680207"/>
    <w:rsid w:val="006B4196"/>
    <w:rsid w:val="006B664A"/>
    <w:rsid w:val="006D145F"/>
    <w:rsid w:val="006D2CC0"/>
    <w:rsid w:val="006D5D63"/>
    <w:rsid w:val="006E08BE"/>
    <w:rsid w:val="007313DB"/>
    <w:rsid w:val="0073383F"/>
    <w:rsid w:val="00737465"/>
    <w:rsid w:val="00741D79"/>
    <w:rsid w:val="00777B2C"/>
    <w:rsid w:val="007824A3"/>
    <w:rsid w:val="007B52C6"/>
    <w:rsid w:val="008003DE"/>
    <w:rsid w:val="00812E7F"/>
    <w:rsid w:val="008229B8"/>
    <w:rsid w:val="00837507"/>
    <w:rsid w:val="00843D1D"/>
    <w:rsid w:val="00852DC1"/>
    <w:rsid w:val="00854C6F"/>
    <w:rsid w:val="00855663"/>
    <w:rsid w:val="00866C97"/>
    <w:rsid w:val="00881496"/>
    <w:rsid w:val="008921FF"/>
    <w:rsid w:val="008C575D"/>
    <w:rsid w:val="008F6B19"/>
    <w:rsid w:val="009228BA"/>
    <w:rsid w:val="009467CE"/>
    <w:rsid w:val="009D60C0"/>
    <w:rsid w:val="009F60EF"/>
    <w:rsid w:val="00A00DC5"/>
    <w:rsid w:val="00A10D8D"/>
    <w:rsid w:val="00A145BE"/>
    <w:rsid w:val="00A27ABB"/>
    <w:rsid w:val="00A526B5"/>
    <w:rsid w:val="00A5439B"/>
    <w:rsid w:val="00A61EF3"/>
    <w:rsid w:val="00A7670F"/>
    <w:rsid w:val="00A868D6"/>
    <w:rsid w:val="00A95EFF"/>
    <w:rsid w:val="00AD09DF"/>
    <w:rsid w:val="00B5543A"/>
    <w:rsid w:val="00BE60C3"/>
    <w:rsid w:val="00C2432B"/>
    <w:rsid w:val="00C51593"/>
    <w:rsid w:val="00C608EC"/>
    <w:rsid w:val="00C73B7C"/>
    <w:rsid w:val="00C82BB9"/>
    <w:rsid w:val="00CA5274"/>
    <w:rsid w:val="00CB1CD4"/>
    <w:rsid w:val="00CB4200"/>
    <w:rsid w:val="00CC1D55"/>
    <w:rsid w:val="00CC61F8"/>
    <w:rsid w:val="00D11D19"/>
    <w:rsid w:val="00D82FC4"/>
    <w:rsid w:val="00D95F65"/>
    <w:rsid w:val="00DA3099"/>
    <w:rsid w:val="00DD2E8D"/>
    <w:rsid w:val="00DF13F5"/>
    <w:rsid w:val="00E2280E"/>
    <w:rsid w:val="00E33253"/>
    <w:rsid w:val="00EC1E7F"/>
    <w:rsid w:val="00ED04F1"/>
    <w:rsid w:val="00F062F4"/>
    <w:rsid w:val="00F164B2"/>
    <w:rsid w:val="00F32072"/>
    <w:rsid w:val="00F57FC5"/>
    <w:rsid w:val="00F67831"/>
    <w:rsid w:val="00F96E82"/>
    <w:rsid w:val="00F97D26"/>
    <w:rsid w:val="00FB4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>
      <o:colormenu v:ext="edit" fillcolor="none" strokecolor="none" shadowcolor="none [2]"/>
    </o:shapedefaults>
    <o:shapelayout v:ext="edit">
      <o:idmap v:ext="edit" data="1"/>
      <o:rules v:ext="edit">
        <o:r id="V:Rule7" type="connector" idref="#_x0000_s1030"/>
        <o:r id="V:Rule8" type="connector" idref="#_x0000_s1038"/>
        <o:r id="V:Rule9" type="connector" idref="#_x0000_s1050"/>
        <o:r id="V:Rule10" type="connector" idref="#_x0000_s1044"/>
        <o:r id="V:Rule11" type="connector" idref="#_x0000_s1043"/>
        <o:r id="V:Rule12" type="connector" idref="#_x0000_s1031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81F"/>
    <w:pPr>
      <w:suppressAutoHyphens/>
      <w:spacing w:before="120"/>
    </w:pPr>
    <w:rPr>
      <w:rFonts w:ascii="Arial" w:hAnsi="Arial"/>
      <w:color w:val="282828"/>
      <w:sz w:val="22"/>
      <w:szCs w:val="24"/>
      <w:lang w:val="de-CH" w:eastAsia="ar-SA"/>
    </w:rPr>
  </w:style>
  <w:style w:type="paragraph" w:styleId="Heading1">
    <w:name w:val="heading 1"/>
    <w:basedOn w:val="Normal"/>
    <w:next w:val="Normal"/>
    <w:qFormat/>
    <w:rsid w:val="00250D2B"/>
    <w:pPr>
      <w:keepNext/>
      <w:spacing w:before="240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250D2B"/>
    <w:pPr>
      <w:keepNext/>
      <w:spacing w:before="240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60677A"/>
    <w:pPr>
      <w:keepNext/>
      <w:spacing w:before="18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1A7005"/>
    <w:pPr>
      <w:keepNext/>
      <w:outlineLvl w:val="3"/>
    </w:pPr>
    <w:rPr>
      <w:bCs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sid w:val="001A7005"/>
    <w:rPr>
      <w:rFonts w:ascii="Symbol" w:hAnsi="Symbol"/>
    </w:rPr>
  </w:style>
  <w:style w:type="character" w:customStyle="1" w:styleId="WW8Num3z1">
    <w:name w:val="WW8Num3z1"/>
    <w:rsid w:val="001A7005"/>
    <w:rPr>
      <w:rFonts w:ascii="Courier New" w:hAnsi="Courier New" w:cs="Courier New"/>
    </w:rPr>
  </w:style>
  <w:style w:type="character" w:customStyle="1" w:styleId="WW8Num3z2">
    <w:name w:val="WW8Num3z2"/>
    <w:rsid w:val="001A7005"/>
    <w:rPr>
      <w:rFonts w:ascii="Wingdings" w:hAnsi="Wingdings"/>
    </w:rPr>
  </w:style>
  <w:style w:type="character" w:styleId="Hyperlink">
    <w:name w:val="Hyperlink"/>
    <w:basedOn w:val="DefaultParagraphFont"/>
    <w:uiPriority w:val="99"/>
    <w:rsid w:val="001A7005"/>
    <w:rPr>
      <w:color w:val="0000FF"/>
      <w:u w:val="single"/>
    </w:rPr>
  </w:style>
  <w:style w:type="character" w:customStyle="1" w:styleId="BalloonTextChar">
    <w:name w:val="Balloon Text Char"/>
    <w:basedOn w:val="DefaultParagraphFont"/>
    <w:rsid w:val="001A7005"/>
    <w:rPr>
      <w:rFonts w:ascii="Tahoma" w:hAnsi="Tahoma" w:cs="Tahoma"/>
      <w:sz w:val="16"/>
      <w:szCs w:val="16"/>
      <w:lang w:val="en-GB"/>
    </w:rPr>
  </w:style>
  <w:style w:type="character" w:customStyle="1" w:styleId="Heading3Char">
    <w:name w:val="Heading 3 Char"/>
    <w:basedOn w:val="DefaultParagraphFont"/>
    <w:rsid w:val="001A7005"/>
    <w:rPr>
      <w:rFonts w:ascii="Arial" w:hAnsi="Arial" w:cs="Arial"/>
      <w:b/>
      <w:bCs/>
      <w:sz w:val="22"/>
      <w:szCs w:val="26"/>
      <w:lang w:val="de-CH"/>
    </w:rPr>
  </w:style>
  <w:style w:type="character" w:customStyle="1" w:styleId="HeaderChar">
    <w:name w:val="Header Char"/>
    <w:basedOn w:val="DefaultParagraphFont"/>
    <w:uiPriority w:val="99"/>
    <w:rsid w:val="001A7005"/>
    <w:rPr>
      <w:rFonts w:ascii="Arial" w:hAnsi="Arial"/>
      <w:szCs w:val="24"/>
      <w:lang w:val="de-CH"/>
    </w:rPr>
  </w:style>
  <w:style w:type="character" w:customStyle="1" w:styleId="FooterChar">
    <w:name w:val="Footer Char"/>
    <w:basedOn w:val="DefaultParagraphFont"/>
    <w:uiPriority w:val="99"/>
    <w:rsid w:val="001A7005"/>
    <w:rPr>
      <w:rFonts w:ascii="Arial" w:hAnsi="Arial"/>
      <w:szCs w:val="24"/>
      <w:lang w:val="de-CH"/>
    </w:rPr>
  </w:style>
  <w:style w:type="paragraph" w:customStyle="1" w:styleId="Heading">
    <w:name w:val="Heading"/>
    <w:basedOn w:val="Normal"/>
    <w:next w:val="BodyText"/>
    <w:rsid w:val="001A7005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BodyText">
    <w:name w:val="Body Text"/>
    <w:basedOn w:val="Normal"/>
    <w:semiHidden/>
    <w:rsid w:val="001A7005"/>
    <w:pPr>
      <w:spacing w:before="0" w:after="120"/>
    </w:pPr>
  </w:style>
  <w:style w:type="paragraph" w:styleId="List">
    <w:name w:val="List"/>
    <w:basedOn w:val="BodyText"/>
    <w:semiHidden/>
    <w:rsid w:val="001A7005"/>
    <w:rPr>
      <w:rFonts w:cs="Tahoma"/>
    </w:rPr>
  </w:style>
  <w:style w:type="paragraph" w:styleId="Caption">
    <w:name w:val="caption"/>
    <w:basedOn w:val="Normal"/>
    <w:qFormat/>
    <w:rsid w:val="001A7005"/>
    <w:pPr>
      <w:suppressLineNumbers/>
      <w:spacing w:after="120"/>
    </w:pPr>
    <w:rPr>
      <w:rFonts w:cs="Tahoma"/>
      <w:i/>
      <w:iCs/>
      <w:sz w:val="24"/>
    </w:rPr>
  </w:style>
  <w:style w:type="paragraph" w:customStyle="1" w:styleId="Index">
    <w:name w:val="Index"/>
    <w:basedOn w:val="Normal"/>
    <w:rsid w:val="001A7005"/>
    <w:pPr>
      <w:suppressLineNumbers/>
    </w:pPr>
    <w:rPr>
      <w:rFonts w:cs="Tahoma"/>
    </w:rPr>
  </w:style>
  <w:style w:type="paragraph" w:styleId="TOC1">
    <w:name w:val="toc 1"/>
    <w:basedOn w:val="Normal"/>
    <w:next w:val="Normal"/>
    <w:uiPriority w:val="39"/>
    <w:rsid w:val="001A7005"/>
    <w:pPr>
      <w:spacing w:before="360" w:after="120"/>
    </w:pPr>
    <w:rPr>
      <w:b/>
      <w:bCs/>
      <w:caps/>
      <w:szCs w:val="28"/>
    </w:rPr>
  </w:style>
  <w:style w:type="paragraph" w:customStyle="1" w:styleId="DocumentTitle">
    <w:name w:val="Document_Title"/>
    <w:basedOn w:val="Normal"/>
    <w:next w:val="Normal"/>
    <w:rsid w:val="001A7005"/>
    <w:pPr>
      <w:pBdr>
        <w:bottom w:val="single" w:sz="4" w:space="1" w:color="000000"/>
      </w:pBdr>
    </w:pPr>
    <w:rPr>
      <w:b/>
      <w:bCs/>
      <w:sz w:val="32"/>
    </w:rPr>
  </w:style>
  <w:style w:type="paragraph" w:styleId="TOC2">
    <w:name w:val="toc 2"/>
    <w:basedOn w:val="Normal"/>
    <w:next w:val="Normal"/>
    <w:uiPriority w:val="39"/>
    <w:rsid w:val="001A7005"/>
    <w:pPr>
      <w:spacing w:before="0"/>
      <w:ind w:left="284"/>
    </w:pPr>
    <w:rPr>
      <w:b/>
      <w:bCs/>
    </w:rPr>
  </w:style>
  <w:style w:type="paragraph" w:styleId="TOC3">
    <w:name w:val="toc 3"/>
    <w:basedOn w:val="Normal"/>
    <w:next w:val="Normal"/>
    <w:uiPriority w:val="39"/>
    <w:rsid w:val="001A7005"/>
    <w:pPr>
      <w:spacing w:before="0"/>
      <w:ind w:left="200"/>
    </w:pPr>
  </w:style>
  <w:style w:type="paragraph" w:styleId="TOC4">
    <w:name w:val="toc 4"/>
    <w:basedOn w:val="Normal"/>
    <w:next w:val="Normal"/>
    <w:semiHidden/>
    <w:rsid w:val="001A7005"/>
    <w:pPr>
      <w:spacing w:before="0"/>
      <w:ind w:left="400"/>
    </w:pPr>
    <w:rPr>
      <w:rFonts w:ascii="Times New Roman" w:hAnsi="Times New Roman"/>
    </w:rPr>
  </w:style>
  <w:style w:type="paragraph" w:styleId="TOC5">
    <w:name w:val="toc 5"/>
    <w:basedOn w:val="Normal"/>
    <w:next w:val="Normal"/>
    <w:semiHidden/>
    <w:rsid w:val="001A7005"/>
    <w:pPr>
      <w:spacing w:before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1A7005"/>
    <w:pPr>
      <w:spacing w:before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1A7005"/>
    <w:pPr>
      <w:spacing w:before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1A7005"/>
    <w:pPr>
      <w:spacing w:before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1A7005"/>
    <w:pPr>
      <w:spacing w:before="0"/>
      <w:ind w:left="1400"/>
    </w:pPr>
    <w:rPr>
      <w:rFonts w:ascii="Times New Roman" w:hAnsi="Times New Roman"/>
    </w:rPr>
  </w:style>
  <w:style w:type="paragraph" w:styleId="Index1">
    <w:name w:val="index 1"/>
    <w:basedOn w:val="Normal"/>
    <w:next w:val="Normal"/>
    <w:semiHidden/>
    <w:rsid w:val="001A7005"/>
    <w:pPr>
      <w:ind w:left="200" w:hanging="200"/>
    </w:pPr>
  </w:style>
  <w:style w:type="paragraph" w:styleId="Index2">
    <w:name w:val="index 2"/>
    <w:basedOn w:val="Normal"/>
    <w:next w:val="Normal"/>
    <w:semiHidden/>
    <w:rsid w:val="001A7005"/>
    <w:pPr>
      <w:ind w:left="400" w:hanging="200"/>
    </w:pPr>
  </w:style>
  <w:style w:type="paragraph" w:styleId="Index3">
    <w:name w:val="index 3"/>
    <w:basedOn w:val="Normal"/>
    <w:next w:val="Normal"/>
    <w:semiHidden/>
    <w:rsid w:val="001A7005"/>
    <w:pPr>
      <w:ind w:left="600" w:hanging="200"/>
    </w:pPr>
  </w:style>
  <w:style w:type="paragraph" w:styleId="Index4">
    <w:name w:val="index 4"/>
    <w:basedOn w:val="Normal"/>
    <w:next w:val="Normal"/>
    <w:rsid w:val="001A7005"/>
    <w:pPr>
      <w:ind w:left="800" w:hanging="200"/>
    </w:pPr>
  </w:style>
  <w:style w:type="paragraph" w:styleId="Index5">
    <w:name w:val="index 5"/>
    <w:basedOn w:val="Normal"/>
    <w:next w:val="Normal"/>
    <w:rsid w:val="001A7005"/>
    <w:pPr>
      <w:ind w:left="1000" w:hanging="200"/>
    </w:pPr>
  </w:style>
  <w:style w:type="paragraph" w:styleId="Index6">
    <w:name w:val="index 6"/>
    <w:basedOn w:val="Normal"/>
    <w:next w:val="Normal"/>
    <w:rsid w:val="001A7005"/>
    <w:pPr>
      <w:ind w:left="1200" w:hanging="200"/>
    </w:pPr>
  </w:style>
  <w:style w:type="paragraph" w:styleId="Index7">
    <w:name w:val="index 7"/>
    <w:basedOn w:val="Normal"/>
    <w:next w:val="Normal"/>
    <w:rsid w:val="001A7005"/>
    <w:pPr>
      <w:ind w:left="1400" w:hanging="200"/>
    </w:pPr>
  </w:style>
  <w:style w:type="paragraph" w:styleId="Index8">
    <w:name w:val="index 8"/>
    <w:basedOn w:val="Normal"/>
    <w:next w:val="Normal"/>
    <w:rsid w:val="001A7005"/>
    <w:pPr>
      <w:ind w:left="1600" w:hanging="200"/>
    </w:pPr>
  </w:style>
  <w:style w:type="paragraph" w:styleId="Index9">
    <w:name w:val="index 9"/>
    <w:basedOn w:val="Normal"/>
    <w:next w:val="Normal"/>
    <w:rsid w:val="001A7005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1A7005"/>
  </w:style>
  <w:style w:type="paragraph" w:styleId="BalloonText">
    <w:name w:val="Balloon Text"/>
    <w:basedOn w:val="Normal"/>
    <w:rsid w:val="001A7005"/>
    <w:pPr>
      <w:spacing w:before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1A7005"/>
    <w:pPr>
      <w:ind w:left="720"/>
    </w:pPr>
  </w:style>
  <w:style w:type="paragraph" w:styleId="Header">
    <w:name w:val="header"/>
    <w:basedOn w:val="Normal"/>
    <w:uiPriority w:val="99"/>
    <w:rsid w:val="001A7005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uiPriority w:val="99"/>
    <w:rsid w:val="001A7005"/>
    <w:pPr>
      <w:tabs>
        <w:tab w:val="center" w:pos="4703"/>
        <w:tab w:val="right" w:pos="9406"/>
      </w:tabs>
    </w:pPr>
  </w:style>
  <w:style w:type="paragraph" w:styleId="NoSpacing">
    <w:name w:val="No Spacing"/>
    <w:qFormat/>
    <w:rsid w:val="001A7005"/>
    <w:pPr>
      <w:suppressAutoHyphens/>
    </w:pPr>
    <w:rPr>
      <w:rFonts w:ascii="Arial" w:eastAsia="Arial" w:hAnsi="Arial"/>
      <w:szCs w:val="24"/>
      <w:lang w:val="de-CH" w:eastAsia="ar-SA"/>
    </w:rPr>
  </w:style>
  <w:style w:type="paragraph" w:customStyle="1" w:styleId="Framecontents">
    <w:name w:val="Frame contents"/>
    <w:basedOn w:val="BodyText"/>
    <w:rsid w:val="001A7005"/>
  </w:style>
  <w:style w:type="paragraph" w:customStyle="1" w:styleId="TableContents">
    <w:name w:val="Table Contents"/>
    <w:basedOn w:val="Normal"/>
    <w:rsid w:val="001A7005"/>
    <w:pPr>
      <w:suppressLineNumbers/>
    </w:pPr>
  </w:style>
  <w:style w:type="paragraph" w:customStyle="1" w:styleId="TableHeading">
    <w:name w:val="Table Heading"/>
    <w:basedOn w:val="TableContents"/>
    <w:rsid w:val="001A7005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1A7005"/>
    <w:pPr>
      <w:tabs>
        <w:tab w:val="right" w:leader="dot" w:pos="9637"/>
      </w:tabs>
      <w:ind w:left="2547"/>
    </w:pPr>
  </w:style>
  <w:style w:type="table" w:styleId="TableGrid">
    <w:name w:val="Table Grid"/>
    <w:basedOn w:val="TableNormal"/>
    <w:uiPriority w:val="59"/>
    <w:rsid w:val="001B002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50D2B"/>
    <w:pPr>
      <w:spacing w:before="600" w:after="360"/>
      <w:outlineLvl w:val="0"/>
    </w:pPr>
    <w:rPr>
      <w:rFonts w:eastAsia="SimSun"/>
      <w:bCs/>
      <w:kern w:val="28"/>
      <w:sz w:val="44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50D2B"/>
    <w:rPr>
      <w:rFonts w:ascii="Arial" w:eastAsia="SimSun" w:hAnsi="Arial"/>
      <w:bCs/>
      <w:noProof/>
      <w:color w:val="282828"/>
      <w:kern w:val="28"/>
      <w:sz w:val="44"/>
      <w:szCs w:val="32"/>
      <w:lang w:eastAsia="ar-SA"/>
    </w:rPr>
  </w:style>
  <w:style w:type="paragraph" w:customStyle="1" w:styleId="vCommList">
    <w:name w:val="vComm List"/>
    <w:qFormat/>
    <w:rsid w:val="0037494F"/>
    <w:pPr>
      <w:numPr>
        <w:numId w:val="26"/>
      </w:numPr>
      <w:spacing w:before="120"/>
      <w:contextualSpacing/>
    </w:pPr>
    <w:rPr>
      <w:rFonts w:ascii="Arial" w:hAnsi="Arial"/>
      <w:color w:val="282828"/>
      <w:sz w:val="22"/>
      <w:szCs w:val="24"/>
      <w:lang w:val="en-US" w:eastAsia="ar-SA"/>
    </w:rPr>
  </w:style>
  <w:style w:type="character" w:customStyle="1" w:styleId="vCommoutput">
    <w:name w:val="vComm_output"/>
    <w:basedOn w:val="DefaultParagraphFont"/>
    <w:uiPriority w:val="1"/>
    <w:qFormat/>
    <w:rsid w:val="006D145F"/>
    <w:rPr>
      <w:rFonts w:ascii="Courier New" w:hAnsi="Courier New"/>
      <w:lang w:val="en-US"/>
    </w:rPr>
  </w:style>
  <w:style w:type="character" w:customStyle="1" w:styleId="vComminput">
    <w:name w:val="vComm_input"/>
    <w:basedOn w:val="DefaultParagraphFont"/>
    <w:uiPriority w:val="1"/>
    <w:qFormat/>
    <w:rsid w:val="006D145F"/>
    <w:rPr>
      <w:rFonts w:ascii="Courier New" w:hAnsi="Courier New"/>
      <w:b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31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Application_Settings\Templates\TP_ShortDocument%20v1.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F3BA0-19D9-49A2-9E89-764080023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TP_ShortDocument v1.5.dotx</Template>
  <TotalTime>0</TotalTime>
  <Pages>5</Pages>
  <Words>850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Sicherungskonzept</vt:lpstr>
    </vt:vector>
  </TitlesOfParts>
  <Company/>
  <LinksUpToDate>false</LinksUpToDate>
  <CharactersWithSpaces>6194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Sicherungskonzept</dc:title>
  <dc:subject/>
  <dc:creator>Volker Gässler</dc:creator>
  <cp:keywords/>
  <cp:lastModifiedBy>Volker Gässler</cp:lastModifiedBy>
  <cp:revision>12</cp:revision>
  <cp:lastPrinted>2008-02-12T09:11:00Z</cp:lastPrinted>
  <dcterms:created xsi:type="dcterms:W3CDTF">2010-05-14T16:25:00Z</dcterms:created>
  <dcterms:modified xsi:type="dcterms:W3CDTF">2010-12-26T13:58:00Z</dcterms:modified>
</cp:coreProperties>
</file>